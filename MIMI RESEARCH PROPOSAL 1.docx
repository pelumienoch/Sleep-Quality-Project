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7DF" w:rsidRDefault="003E1F2C">
      <w:pPr>
        <w:spacing w:after="0"/>
        <w:jc w:val="center"/>
        <w:rPr>
          <w:rFonts w:ascii="Times New Roman" w:hAnsi="Times New Roman"/>
          <w:b/>
          <w:bCs/>
          <w:sz w:val="28"/>
          <w:szCs w:val="28"/>
        </w:rPr>
      </w:pPr>
      <w:r>
        <w:rPr>
          <w:rFonts w:ascii="Times New Roman" w:hAnsi="Times New Roman"/>
          <w:b/>
          <w:bCs/>
          <w:sz w:val="28"/>
          <w:szCs w:val="28"/>
        </w:rPr>
        <w:t>"EXAMINING THE PREVALENCE AND IMPACT OF POOR SLEEP QUALITY AMONG SHIFT WORKERS IN SELECTED HEALTHCARE FACILITIES IN KARU LGA OF NASSARAWA STATE, NIGERIA"</w:t>
      </w:r>
    </w:p>
    <w:p w:rsidR="00C127DF" w:rsidRDefault="00C127DF">
      <w:pPr>
        <w:spacing w:line="360" w:lineRule="auto"/>
        <w:rPr>
          <w:rFonts w:ascii="Times New Roman" w:hAnsi="Times New Roman"/>
          <w:b/>
          <w:bCs/>
          <w:sz w:val="28"/>
          <w:szCs w:val="28"/>
        </w:rPr>
      </w:pPr>
    </w:p>
    <w:p w:rsidR="00C127DF" w:rsidRDefault="00C127DF">
      <w:pPr>
        <w:spacing w:line="360" w:lineRule="auto"/>
        <w:rPr>
          <w:rFonts w:ascii="Times New Roman" w:hAnsi="Times New Roman"/>
          <w:b/>
          <w:bCs/>
          <w:sz w:val="28"/>
          <w:szCs w:val="28"/>
        </w:rPr>
      </w:pPr>
    </w:p>
    <w:p w:rsidR="00C127DF" w:rsidRDefault="003E1F2C">
      <w:pPr>
        <w:spacing w:line="360" w:lineRule="auto"/>
        <w:jc w:val="center"/>
        <w:rPr>
          <w:rFonts w:ascii="Times New Roman" w:hAnsi="Times New Roman"/>
          <w:b/>
          <w:bCs/>
          <w:sz w:val="28"/>
          <w:szCs w:val="28"/>
        </w:rPr>
      </w:pPr>
      <w:r>
        <w:rPr>
          <w:rFonts w:ascii="Times New Roman" w:hAnsi="Times New Roman"/>
          <w:b/>
          <w:bCs/>
          <w:sz w:val="28"/>
          <w:szCs w:val="28"/>
        </w:rPr>
        <w:t>BY</w:t>
      </w:r>
    </w:p>
    <w:p w:rsidR="00C127DF" w:rsidRDefault="00C127DF">
      <w:pPr>
        <w:spacing w:after="0" w:line="360" w:lineRule="auto"/>
        <w:rPr>
          <w:rFonts w:ascii="Times New Roman" w:hAnsi="Times New Roman"/>
          <w:b/>
          <w:bCs/>
          <w:sz w:val="28"/>
          <w:szCs w:val="28"/>
        </w:rPr>
      </w:pPr>
    </w:p>
    <w:p w:rsidR="00C127DF" w:rsidRDefault="003E1F2C">
      <w:pPr>
        <w:spacing w:after="0" w:line="360" w:lineRule="auto"/>
        <w:jc w:val="center"/>
        <w:rPr>
          <w:rFonts w:ascii="Times New Roman" w:hAnsi="Times New Roman"/>
          <w:b/>
          <w:bCs/>
          <w:sz w:val="28"/>
          <w:szCs w:val="28"/>
        </w:rPr>
      </w:pPr>
      <w:r>
        <w:rPr>
          <w:rFonts w:ascii="Times New Roman" w:hAnsi="Times New Roman"/>
          <w:b/>
          <w:bCs/>
          <w:sz w:val="28"/>
          <w:szCs w:val="28"/>
        </w:rPr>
        <w:t xml:space="preserve">CHRISTIAN MIRACLE CHIZARAM </w:t>
      </w:r>
    </w:p>
    <w:p w:rsidR="00C127DF" w:rsidRDefault="003E1F2C">
      <w:pPr>
        <w:spacing w:after="0" w:line="360" w:lineRule="auto"/>
        <w:jc w:val="center"/>
        <w:rPr>
          <w:rFonts w:ascii="Times New Roman" w:hAnsi="Times New Roman"/>
          <w:b/>
          <w:bCs/>
          <w:sz w:val="28"/>
          <w:szCs w:val="28"/>
        </w:rPr>
      </w:pPr>
      <w:r>
        <w:rPr>
          <w:rFonts w:ascii="Times New Roman" w:hAnsi="Times New Roman"/>
          <w:b/>
          <w:bCs/>
          <w:sz w:val="28"/>
          <w:szCs w:val="28"/>
        </w:rPr>
        <w:t>BHU/23/MPH/CLS/047</w:t>
      </w:r>
    </w:p>
    <w:p w:rsidR="00C127DF" w:rsidRDefault="00C127DF">
      <w:pPr>
        <w:spacing w:line="360" w:lineRule="auto"/>
        <w:jc w:val="center"/>
        <w:rPr>
          <w:rFonts w:ascii="Times New Roman" w:hAnsi="Times New Roman"/>
          <w:b/>
          <w:bCs/>
          <w:sz w:val="28"/>
          <w:szCs w:val="28"/>
        </w:rPr>
      </w:pPr>
    </w:p>
    <w:p w:rsidR="00C127DF" w:rsidRDefault="00C127DF">
      <w:pPr>
        <w:spacing w:line="360" w:lineRule="auto"/>
        <w:jc w:val="center"/>
        <w:rPr>
          <w:rFonts w:ascii="Times New Roman" w:hAnsi="Times New Roman"/>
          <w:b/>
          <w:bCs/>
          <w:sz w:val="28"/>
          <w:szCs w:val="28"/>
        </w:rPr>
      </w:pPr>
    </w:p>
    <w:p w:rsidR="00C127DF" w:rsidRDefault="003E1F2C">
      <w:pPr>
        <w:spacing w:after="0" w:line="360" w:lineRule="auto"/>
        <w:jc w:val="center"/>
        <w:rPr>
          <w:rFonts w:ascii="Times New Roman" w:hAnsi="Times New Roman"/>
          <w:b/>
          <w:bCs/>
          <w:sz w:val="28"/>
          <w:szCs w:val="28"/>
        </w:rPr>
      </w:pPr>
      <w:r>
        <w:rPr>
          <w:rFonts w:ascii="Times New Roman" w:hAnsi="Times New Roman"/>
          <w:b/>
          <w:bCs/>
          <w:sz w:val="28"/>
          <w:szCs w:val="28"/>
        </w:rPr>
        <w:t>A RESEARCH PROPOSAL SUBMITTED TO THE DEPARTMENT OF COMMUNITY MEDICINE AND PRIMARY HEALTH CARE, FACULTY OF CLINICAL SCIENCES, BINGHAM UNIVERSITY, KARU, NASSARAWA STATE, NIGERIA.</w:t>
      </w:r>
    </w:p>
    <w:p w:rsidR="00C127DF" w:rsidRDefault="00C127DF">
      <w:pPr>
        <w:spacing w:after="0" w:line="360" w:lineRule="auto"/>
        <w:rPr>
          <w:rFonts w:ascii="Times New Roman" w:hAnsi="Times New Roman"/>
          <w:b/>
          <w:bCs/>
          <w:sz w:val="28"/>
          <w:szCs w:val="28"/>
        </w:rPr>
      </w:pPr>
    </w:p>
    <w:p w:rsidR="00C127DF" w:rsidRDefault="003E1F2C">
      <w:pPr>
        <w:spacing w:after="0" w:line="360" w:lineRule="auto"/>
        <w:jc w:val="center"/>
        <w:rPr>
          <w:rFonts w:ascii="Times New Roman" w:hAnsi="Times New Roman"/>
          <w:b/>
          <w:bCs/>
          <w:sz w:val="28"/>
          <w:szCs w:val="28"/>
        </w:rPr>
      </w:pPr>
      <w:r>
        <w:rPr>
          <w:rFonts w:ascii="Times New Roman" w:hAnsi="Times New Roman"/>
          <w:b/>
          <w:bCs/>
          <w:sz w:val="28"/>
          <w:szCs w:val="28"/>
        </w:rPr>
        <w:t>IN PARTIAL FULFILMENT OF THE REQUIREMENTS FOR THE AWARD OF A MASTERS IN PUBLIC</w:t>
      </w:r>
      <w:r>
        <w:rPr>
          <w:rFonts w:ascii="Times New Roman" w:hAnsi="Times New Roman"/>
          <w:b/>
          <w:bCs/>
          <w:sz w:val="28"/>
          <w:szCs w:val="28"/>
        </w:rPr>
        <w:t xml:space="preserve"> HEALTH (MPH)</w:t>
      </w:r>
    </w:p>
    <w:p w:rsidR="00C127DF" w:rsidRDefault="00C127DF">
      <w:pPr>
        <w:spacing w:line="360" w:lineRule="auto"/>
        <w:jc w:val="center"/>
        <w:rPr>
          <w:rFonts w:ascii="Times New Roman" w:hAnsi="Times New Roman"/>
          <w:b/>
          <w:bCs/>
          <w:sz w:val="28"/>
          <w:szCs w:val="28"/>
        </w:rPr>
      </w:pPr>
    </w:p>
    <w:p w:rsidR="00C127DF" w:rsidRDefault="00C127DF">
      <w:pPr>
        <w:spacing w:line="360" w:lineRule="auto"/>
        <w:jc w:val="center"/>
        <w:rPr>
          <w:rFonts w:ascii="Times New Roman" w:hAnsi="Times New Roman"/>
          <w:b/>
          <w:bCs/>
          <w:sz w:val="28"/>
          <w:szCs w:val="28"/>
        </w:rPr>
      </w:pPr>
    </w:p>
    <w:p w:rsidR="00C127DF" w:rsidRDefault="00C127DF">
      <w:pPr>
        <w:spacing w:line="360" w:lineRule="auto"/>
        <w:jc w:val="center"/>
        <w:rPr>
          <w:rFonts w:ascii="Times New Roman" w:hAnsi="Times New Roman"/>
          <w:b/>
          <w:bCs/>
          <w:sz w:val="28"/>
          <w:szCs w:val="28"/>
        </w:rPr>
      </w:pPr>
    </w:p>
    <w:p w:rsidR="00C127DF" w:rsidRDefault="00C127DF">
      <w:pPr>
        <w:spacing w:line="360" w:lineRule="auto"/>
        <w:jc w:val="center"/>
        <w:rPr>
          <w:rFonts w:ascii="Times New Roman" w:hAnsi="Times New Roman"/>
          <w:b/>
          <w:bCs/>
          <w:sz w:val="28"/>
          <w:szCs w:val="28"/>
        </w:rPr>
      </w:pPr>
    </w:p>
    <w:p w:rsidR="00C127DF" w:rsidRDefault="003E1F2C">
      <w:pPr>
        <w:spacing w:line="360" w:lineRule="auto"/>
        <w:jc w:val="center"/>
        <w:rPr>
          <w:rFonts w:ascii="Times New Roman" w:hAnsi="Times New Roman"/>
          <w:b/>
          <w:bCs/>
          <w:sz w:val="28"/>
          <w:szCs w:val="28"/>
        </w:rPr>
        <w:sectPr w:rsidR="00C127DF">
          <w:headerReference w:type="default" r:id="rId8"/>
          <w:footerReference w:type="default" r:id="rId9"/>
          <w:pgSz w:w="12240" w:h="15840"/>
          <w:pgMar w:top="1440" w:right="1440" w:bottom="1440" w:left="1440" w:header="720" w:footer="720" w:gutter="0"/>
          <w:pgNumType w:start="1"/>
          <w:cols w:space="720"/>
          <w:titlePg/>
          <w:docGrid w:linePitch="360"/>
        </w:sectPr>
      </w:pPr>
      <w:r>
        <w:rPr>
          <w:rFonts w:ascii="Times New Roman" w:hAnsi="Times New Roman"/>
          <w:b/>
          <w:bCs/>
          <w:sz w:val="28"/>
          <w:szCs w:val="28"/>
        </w:rPr>
        <w:t>JULY, 2024</w:t>
      </w:r>
    </w:p>
    <w:p w:rsidR="00C127DF" w:rsidRDefault="003E1F2C">
      <w:pPr>
        <w:spacing w:line="480" w:lineRule="auto"/>
        <w:jc w:val="center"/>
        <w:rPr>
          <w:rFonts w:ascii="Times New Roman" w:hAnsi="Times New Roman"/>
          <w:b/>
          <w:bCs/>
          <w:sz w:val="24"/>
          <w:szCs w:val="24"/>
        </w:rPr>
      </w:pPr>
      <w:r>
        <w:rPr>
          <w:rFonts w:ascii="Times New Roman" w:hAnsi="Times New Roman"/>
          <w:b/>
          <w:bCs/>
          <w:sz w:val="24"/>
          <w:szCs w:val="24"/>
        </w:rPr>
        <w:lastRenderedPageBreak/>
        <w:t>CERTIFICATION</w:t>
      </w:r>
    </w:p>
    <w:p w:rsidR="00C127DF" w:rsidRDefault="003E1F2C">
      <w:pPr>
        <w:spacing w:line="480" w:lineRule="auto"/>
        <w:jc w:val="both"/>
        <w:rPr>
          <w:rFonts w:ascii="Times New Roman" w:hAnsi="Times New Roman"/>
          <w:bCs/>
          <w:sz w:val="24"/>
          <w:szCs w:val="24"/>
        </w:rPr>
      </w:pPr>
      <w:r>
        <w:rPr>
          <w:rFonts w:ascii="Times New Roman" w:hAnsi="Times New Roman"/>
          <w:bCs/>
          <w:sz w:val="24"/>
          <w:szCs w:val="24"/>
        </w:rPr>
        <w:t xml:space="preserve">This is to certify that this research study will be done by </w:t>
      </w:r>
      <w:r>
        <w:rPr>
          <w:rFonts w:ascii="Times New Roman" w:hAnsi="Times New Roman"/>
          <w:b/>
          <w:bCs/>
          <w:sz w:val="24"/>
          <w:szCs w:val="24"/>
        </w:rPr>
        <w:t>Christian Miracle Chizaram,</w:t>
      </w:r>
      <w:r>
        <w:rPr>
          <w:rFonts w:ascii="Times New Roman" w:hAnsi="Times New Roman"/>
          <w:bCs/>
          <w:sz w:val="24"/>
          <w:szCs w:val="24"/>
        </w:rPr>
        <w:t xml:space="preserve"> with Matriculation number BHU/23/MPH/CLS/047, under the supervision of </w:t>
      </w:r>
      <w:r>
        <w:rPr>
          <w:rFonts w:ascii="Times New Roman" w:hAnsi="Times New Roman"/>
          <w:b/>
          <w:bCs/>
          <w:sz w:val="24"/>
          <w:szCs w:val="24"/>
        </w:rPr>
        <w:t>Assoc. Prof. Toyosi Adekeye</w:t>
      </w:r>
      <w:r>
        <w:rPr>
          <w:rFonts w:ascii="Times New Roman" w:hAnsi="Times New Roman"/>
          <w:bCs/>
          <w:sz w:val="24"/>
          <w:szCs w:val="24"/>
        </w:rPr>
        <w:t xml:space="preserve"> and submitted to the Department of Community Medicine and Primary Health Care, Faculty of Clinical Sciences, Bingham University Karu, Nasarawa State, Nigeri</w:t>
      </w:r>
      <w:r>
        <w:rPr>
          <w:rFonts w:ascii="Times New Roman" w:hAnsi="Times New Roman"/>
          <w:bCs/>
          <w:sz w:val="24"/>
          <w:szCs w:val="24"/>
        </w:rPr>
        <w:t>a for its contribution to knowledge and literary presentations.</w:t>
      </w:r>
    </w:p>
    <w:p w:rsidR="00C127DF" w:rsidRDefault="00C127DF">
      <w:pPr>
        <w:spacing w:line="480" w:lineRule="auto"/>
        <w:jc w:val="both"/>
        <w:rPr>
          <w:rFonts w:ascii="Times New Roman" w:hAnsi="Times New Roman"/>
          <w:bCs/>
          <w:sz w:val="24"/>
          <w:szCs w:val="24"/>
        </w:rPr>
      </w:pPr>
    </w:p>
    <w:p w:rsidR="00C127DF" w:rsidRDefault="00C127DF">
      <w:pPr>
        <w:rPr>
          <w:rFonts w:ascii="Times New Roman" w:hAnsi="Times New Roman"/>
          <w:b/>
          <w:bCs/>
          <w:sz w:val="24"/>
          <w:szCs w:val="24"/>
        </w:rPr>
      </w:pPr>
    </w:p>
    <w:p w:rsidR="00C127DF" w:rsidRDefault="00C127DF">
      <w:pPr>
        <w:rPr>
          <w:rFonts w:ascii="Times New Roman" w:hAnsi="Times New Roman"/>
          <w:b/>
          <w:bCs/>
          <w:sz w:val="24"/>
          <w:szCs w:val="24"/>
        </w:rPr>
      </w:pPr>
    </w:p>
    <w:p w:rsidR="00C127DF" w:rsidRDefault="00C127DF">
      <w:pPr>
        <w:spacing w:after="0"/>
        <w:rPr>
          <w:rFonts w:ascii="Times New Roman" w:hAnsi="Times New Roman"/>
          <w:b/>
          <w:bCs/>
          <w:sz w:val="24"/>
          <w:szCs w:val="24"/>
        </w:rPr>
      </w:pPr>
    </w:p>
    <w:p w:rsidR="00C127DF" w:rsidRDefault="003E1F2C">
      <w:pPr>
        <w:spacing w:after="0"/>
        <w:rPr>
          <w:rFonts w:ascii="Times New Roman" w:hAnsi="Times New Roman"/>
          <w:b/>
          <w:bCs/>
          <w:sz w:val="24"/>
          <w:szCs w:val="24"/>
        </w:rPr>
      </w:pPr>
      <w:r>
        <w:rPr>
          <w:rFonts w:ascii="Times New Roman" w:hAnsi="Times New Roman"/>
          <w:b/>
          <w:bCs/>
          <w:sz w:val="24"/>
          <w:szCs w:val="24"/>
        </w:rPr>
        <w:t xml:space="preserve">ASSOC. PROF. O. ADEKEYE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p>
    <w:p w:rsidR="00C127DF" w:rsidRDefault="003E1F2C">
      <w:pPr>
        <w:spacing w:after="0"/>
        <w:rPr>
          <w:rFonts w:ascii="Times New Roman" w:hAnsi="Times New Roman"/>
          <w:b/>
          <w:bCs/>
          <w:sz w:val="24"/>
          <w:szCs w:val="24"/>
        </w:rPr>
      </w:pPr>
      <w:r>
        <w:rPr>
          <w:rFonts w:ascii="Times New Roman" w:hAnsi="Times New Roman"/>
          <w:b/>
          <w:bCs/>
          <w:sz w:val="24"/>
          <w:szCs w:val="24"/>
        </w:rPr>
        <w:t xml:space="preserve">Supervisor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rPr>
        <w:tab/>
        <w:t xml:space="preserve">   Signature/ Date</w:t>
      </w:r>
    </w:p>
    <w:p w:rsidR="00C127DF" w:rsidRDefault="00C127DF">
      <w:pPr>
        <w:rPr>
          <w:rFonts w:ascii="Times New Roman" w:hAnsi="Times New Roman"/>
          <w:b/>
          <w:bCs/>
          <w:sz w:val="24"/>
          <w:szCs w:val="24"/>
        </w:rPr>
      </w:pPr>
    </w:p>
    <w:p w:rsidR="00C127DF" w:rsidRDefault="00C127DF">
      <w:pPr>
        <w:rPr>
          <w:rFonts w:ascii="Times New Roman" w:hAnsi="Times New Roman"/>
          <w:b/>
          <w:bCs/>
          <w:sz w:val="24"/>
          <w:szCs w:val="24"/>
        </w:rPr>
      </w:pPr>
    </w:p>
    <w:p w:rsidR="00C127DF" w:rsidRDefault="003E1F2C">
      <w:pPr>
        <w:spacing w:after="0"/>
        <w:rPr>
          <w:rFonts w:ascii="Times New Roman" w:hAnsi="Times New Roman"/>
          <w:b/>
          <w:bCs/>
          <w:sz w:val="24"/>
          <w:szCs w:val="24"/>
        </w:rPr>
      </w:pPr>
      <w:r>
        <w:rPr>
          <w:rFonts w:ascii="Times New Roman" w:hAnsi="Times New Roman"/>
          <w:b/>
          <w:bCs/>
          <w:sz w:val="24"/>
          <w:szCs w:val="24"/>
        </w:rPr>
        <w:t>ASSOC. PROF. O. ADEKEYE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p>
    <w:p w:rsidR="00C127DF" w:rsidRDefault="003E1F2C">
      <w:pPr>
        <w:spacing w:after="0"/>
        <w:rPr>
          <w:rFonts w:ascii="Times New Roman" w:hAnsi="Times New Roman"/>
          <w:b/>
          <w:bCs/>
          <w:sz w:val="24"/>
          <w:szCs w:val="24"/>
        </w:rPr>
      </w:pPr>
      <w:r>
        <w:rPr>
          <w:rFonts w:ascii="Times New Roman" w:hAnsi="Times New Roman"/>
          <w:b/>
          <w:bCs/>
          <w:sz w:val="24"/>
          <w:szCs w:val="24"/>
        </w:rPr>
        <w:t xml:space="preserve">Head of Department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Signat</w:t>
      </w:r>
      <w:r>
        <w:rPr>
          <w:rFonts w:ascii="Times New Roman" w:hAnsi="Times New Roman"/>
          <w:b/>
          <w:bCs/>
          <w:sz w:val="24"/>
          <w:szCs w:val="24"/>
        </w:rPr>
        <w:t>ure/ Date</w:t>
      </w:r>
    </w:p>
    <w:p w:rsidR="00C127DF" w:rsidRDefault="003E1F2C">
      <w:pPr>
        <w:spacing w:after="0"/>
        <w:ind w:left="4320"/>
        <w:rPr>
          <w:rFonts w:ascii="Times New Roman" w:hAnsi="Times New Roman"/>
          <w:sz w:val="24"/>
          <w:szCs w:val="24"/>
        </w:rPr>
      </w:pPr>
      <w:r>
        <w:rPr>
          <w:rFonts w:ascii="Times New Roman" w:hAnsi="Times New Roman"/>
          <w:b/>
          <w:bCs/>
          <w:sz w:val="24"/>
          <w:szCs w:val="24"/>
        </w:rPr>
        <w:br w:type="page"/>
      </w:r>
      <w:r>
        <w:rPr>
          <w:rFonts w:ascii="Times New Roman" w:hAnsi="Times New Roman"/>
          <w:sz w:val="24"/>
          <w:szCs w:val="24"/>
        </w:rPr>
        <w:lastRenderedPageBreak/>
        <w:t xml:space="preserve">         Department of Community Medicine and PHC,</w:t>
      </w:r>
    </w:p>
    <w:p w:rsidR="00C127DF" w:rsidRDefault="003E1F2C">
      <w:pPr>
        <w:spacing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College of Medicine and Health Sciences,</w:t>
      </w:r>
    </w:p>
    <w:p w:rsidR="00C127DF" w:rsidRDefault="003E1F2C">
      <w:pPr>
        <w:spacing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Bingham </w:t>
      </w:r>
      <w:r>
        <w:rPr>
          <w:rFonts w:ascii="Times New Roman" w:hAnsi="Times New Roman"/>
          <w:sz w:val="24"/>
          <w:szCs w:val="24"/>
        </w:rPr>
        <w:t>University,</w:t>
      </w:r>
    </w:p>
    <w:p w:rsidR="00C127DF" w:rsidRDefault="003E1F2C">
      <w:pPr>
        <w:spacing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25th June, 2024.</w:t>
      </w:r>
    </w:p>
    <w:p w:rsidR="00C127DF" w:rsidRDefault="00C127DF">
      <w:pPr>
        <w:spacing w:after="0"/>
        <w:rPr>
          <w:rFonts w:ascii="Times New Roman" w:hAnsi="Times New Roman"/>
          <w:sz w:val="24"/>
          <w:szCs w:val="24"/>
        </w:rPr>
      </w:pPr>
    </w:p>
    <w:p w:rsidR="00C127DF" w:rsidRDefault="00C127DF">
      <w:pPr>
        <w:spacing w:after="0"/>
        <w:rPr>
          <w:rFonts w:ascii="Times New Roman" w:hAnsi="Times New Roman"/>
          <w:sz w:val="24"/>
          <w:szCs w:val="24"/>
        </w:rPr>
      </w:pPr>
    </w:p>
    <w:p w:rsidR="00C127DF" w:rsidRDefault="00C127DF">
      <w:pPr>
        <w:spacing w:after="0"/>
        <w:rPr>
          <w:rFonts w:ascii="Times New Roman" w:hAnsi="Times New Roman"/>
          <w:sz w:val="24"/>
          <w:szCs w:val="24"/>
        </w:rPr>
      </w:pPr>
    </w:p>
    <w:p w:rsidR="00C127DF" w:rsidRDefault="003E1F2C">
      <w:pPr>
        <w:spacing w:after="0"/>
        <w:rPr>
          <w:rFonts w:ascii="Times New Roman" w:hAnsi="Times New Roman"/>
          <w:sz w:val="24"/>
          <w:szCs w:val="24"/>
        </w:rPr>
      </w:pPr>
      <w:r>
        <w:rPr>
          <w:rFonts w:ascii="Times New Roman" w:hAnsi="Times New Roman"/>
          <w:sz w:val="24"/>
          <w:szCs w:val="24"/>
        </w:rPr>
        <w:t>The Chairman,</w:t>
      </w:r>
    </w:p>
    <w:p w:rsidR="00C127DF" w:rsidRDefault="003E1F2C">
      <w:pPr>
        <w:spacing w:after="0"/>
        <w:rPr>
          <w:rFonts w:ascii="Times New Roman" w:hAnsi="Times New Roman"/>
          <w:sz w:val="24"/>
          <w:szCs w:val="24"/>
        </w:rPr>
      </w:pPr>
      <w:r>
        <w:rPr>
          <w:rFonts w:ascii="Times New Roman" w:hAnsi="Times New Roman"/>
          <w:sz w:val="24"/>
          <w:szCs w:val="24"/>
        </w:rPr>
        <w:t>Research Ethics Committee,</w:t>
      </w:r>
    </w:p>
    <w:p w:rsidR="00C127DF" w:rsidRDefault="003E1F2C">
      <w:pPr>
        <w:spacing w:after="0"/>
        <w:rPr>
          <w:rFonts w:ascii="Times New Roman" w:hAnsi="Times New Roman"/>
          <w:sz w:val="24"/>
          <w:szCs w:val="24"/>
        </w:rPr>
      </w:pPr>
      <w:r>
        <w:rPr>
          <w:rFonts w:ascii="Times New Roman" w:hAnsi="Times New Roman"/>
          <w:sz w:val="24"/>
          <w:szCs w:val="24"/>
        </w:rPr>
        <w:t xml:space="preserve">Bingham University Teaching Hospital, </w:t>
      </w:r>
    </w:p>
    <w:p w:rsidR="00C127DF" w:rsidRDefault="003E1F2C">
      <w:pPr>
        <w:spacing w:after="0"/>
        <w:rPr>
          <w:rFonts w:ascii="Times New Roman" w:hAnsi="Times New Roman"/>
          <w:sz w:val="24"/>
          <w:szCs w:val="24"/>
        </w:rPr>
      </w:pPr>
      <w:r>
        <w:rPr>
          <w:rFonts w:ascii="Times New Roman" w:hAnsi="Times New Roman"/>
          <w:sz w:val="24"/>
          <w:szCs w:val="24"/>
        </w:rPr>
        <w:t>Jos, Plateau State.</w:t>
      </w:r>
    </w:p>
    <w:p w:rsidR="00C127DF" w:rsidRDefault="00C127DF">
      <w:pPr>
        <w:spacing w:after="0"/>
        <w:rPr>
          <w:rFonts w:ascii="Times New Roman" w:hAnsi="Times New Roman"/>
          <w:sz w:val="24"/>
          <w:szCs w:val="24"/>
        </w:rPr>
      </w:pPr>
    </w:p>
    <w:p w:rsidR="00C127DF" w:rsidRDefault="003E1F2C">
      <w:pPr>
        <w:rPr>
          <w:rFonts w:ascii="Times New Roman" w:hAnsi="Times New Roman"/>
          <w:b/>
          <w:sz w:val="24"/>
          <w:szCs w:val="24"/>
        </w:rPr>
      </w:pPr>
      <w:r>
        <w:rPr>
          <w:rFonts w:ascii="Times New Roman" w:hAnsi="Times New Roman"/>
          <w:b/>
          <w:sz w:val="24"/>
          <w:szCs w:val="24"/>
        </w:rPr>
        <w:t>Through,</w:t>
      </w:r>
    </w:p>
    <w:p w:rsidR="00C127DF" w:rsidRDefault="003E1F2C">
      <w:pPr>
        <w:spacing w:after="0"/>
        <w:rPr>
          <w:rFonts w:ascii="Times New Roman" w:hAnsi="Times New Roman"/>
          <w:sz w:val="24"/>
          <w:szCs w:val="24"/>
        </w:rPr>
      </w:pPr>
      <w:r>
        <w:rPr>
          <w:rFonts w:ascii="Times New Roman" w:hAnsi="Times New Roman"/>
          <w:sz w:val="24"/>
          <w:szCs w:val="24"/>
        </w:rPr>
        <w:t>The Head,</w:t>
      </w:r>
    </w:p>
    <w:p w:rsidR="00C127DF" w:rsidRDefault="003E1F2C">
      <w:pPr>
        <w:spacing w:after="0"/>
        <w:rPr>
          <w:rFonts w:ascii="Times New Roman" w:hAnsi="Times New Roman"/>
          <w:sz w:val="24"/>
          <w:szCs w:val="24"/>
        </w:rPr>
      </w:pPr>
      <w:r>
        <w:rPr>
          <w:rFonts w:ascii="Times New Roman" w:hAnsi="Times New Roman"/>
          <w:sz w:val="24"/>
          <w:szCs w:val="24"/>
        </w:rPr>
        <w:t xml:space="preserve">Department of Community Medicine </w:t>
      </w:r>
      <w:r>
        <w:rPr>
          <w:rFonts w:ascii="Times New Roman" w:hAnsi="Times New Roman"/>
          <w:sz w:val="24"/>
          <w:szCs w:val="24"/>
        </w:rPr>
        <w:t>and PHC,</w:t>
      </w:r>
    </w:p>
    <w:p w:rsidR="00C127DF" w:rsidRDefault="003E1F2C">
      <w:pPr>
        <w:spacing w:after="0"/>
        <w:rPr>
          <w:rFonts w:ascii="Times New Roman" w:hAnsi="Times New Roman"/>
          <w:sz w:val="24"/>
          <w:szCs w:val="24"/>
        </w:rPr>
      </w:pPr>
      <w:r>
        <w:rPr>
          <w:rFonts w:ascii="Times New Roman" w:hAnsi="Times New Roman"/>
          <w:sz w:val="24"/>
          <w:szCs w:val="24"/>
        </w:rPr>
        <w:t>College of Medicine and Health Sciences Bingham University, Karu.</w:t>
      </w:r>
    </w:p>
    <w:p w:rsidR="00C127DF" w:rsidRDefault="00C127DF">
      <w:pPr>
        <w:spacing w:after="0"/>
        <w:rPr>
          <w:rFonts w:ascii="Times New Roman" w:hAnsi="Times New Roman"/>
          <w:sz w:val="24"/>
          <w:szCs w:val="24"/>
        </w:rPr>
      </w:pPr>
    </w:p>
    <w:p w:rsidR="00C127DF" w:rsidRDefault="003E1F2C">
      <w:pPr>
        <w:rPr>
          <w:rFonts w:ascii="Times New Roman" w:hAnsi="Times New Roman"/>
          <w:sz w:val="24"/>
          <w:szCs w:val="24"/>
        </w:rPr>
      </w:pPr>
      <w:r>
        <w:rPr>
          <w:rFonts w:ascii="Times New Roman" w:hAnsi="Times New Roman"/>
          <w:sz w:val="24"/>
          <w:szCs w:val="24"/>
        </w:rPr>
        <w:t>Dear Sir,</w:t>
      </w:r>
    </w:p>
    <w:p w:rsidR="00C127DF" w:rsidRDefault="003E1F2C">
      <w:pPr>
        <w:spacing w:line="240" w:lineRule="auto"/>
        <w:jc w:val="center"/>
        <w:rPr>
          <w:rFonts w:ascii="Times New Roman" w:hAnsi="Times New Roman"/>
          <w:b/>
          <w:bCs/>
          <w:sz w:val="24"/>
          <w:szCs w:val="24"/>
        </w:rPr>
      </w:pPr>
      <w:r>
        <w:rPr>
          <w:rFonts w:ascii="Times New Roman" w:hAnsi="Times New Roman"/>
          <w:b/>
          <w:bCs/>
          <w:sz w:val="24"/>
          <w:szCs w:val="24"/>
        </w:rPr>
        <w:t>APPLICATION FOR ETHICAL APPROVAL</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t>Protocol Name</w:t>
      </w:r>
      <w:r>
        <w:rPr>
          <w:rFonts w:ascii="Times New Roman" w:hAnsi="Times New Roman"/>
          <w:b/>
          <w:bCs/>
          <w:sz w:val="24"/>
          <w:szCs w:val="24"/>
        </w:rPr>
        <w:t>: EXAMINING THE PREVALENCE AND IMPACT OF POOR SLEEP QUALITY AMONG SHIFT WORKERS IN SELECTED HEALTHCARE FACILITIES IN KARU LG</w:t>
      </w:r>
      <w:r>
        <w:rPr>
          <w:rFonts w:ascii="Times New Roman" w:hAnsi="Times New Roman"/>
          <w:b/>
          <w:bCs/>
          <w:sz w:val="24"/>
          <w:szCs w:val="24"/>
        </w:rPr>
        <w:t>A OF NASSARAWA STATE".</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t>I would like to submit the above-named protocol and supporting documents to you for your committee's approval to carry out a thesis in partial fulfilment of the requirements for the award of a Masters in Public Health (MPH) program.</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t>I will be grateful if my application is considered.</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t>Thank you for your co-operation.</w:t>
      </w:r>
    </w:p>
    <w:p w:rsidR="00C127DF" w:rsidRDefault="003E1F2C">
      <w:pPr>
        <w:spacing w:after="0"/>
        <w:rPr>
          <w:rFonts w:ascii="Times New Roman" w:hAnsi="Times New Roman"/>
          <w:sz w:val="24"/>
          <w:szCs w:val="24"/>
        </w:rPr>
      </w:pPr>
      <w:r>
        <w:rPr>
          <w:rFonts w:ascii="Times New Roman" w:hAnsi="Times New Roman"/>
          <w:sz w:val="24"/>
          <w:szCs w:val="24"/>
        </w:rPr>
        <w:t>Yours faithfully,</w:t>
      </w:r>
    </w:p>
    <w:p w:rsidR="00C127DF" w:rsidRDefault="00C127DF">
      <w:pPr>
        <w:spacing w:after="0"/>
        <w:rPr>
          <w:rFonts w:ascii="Times New Roman" w:hAnsi="Times New Roman"/>
          <w:sz w:val="24"/>
          <w:szCs w:val="24"/>
        </w:rPr>
      </w:pPr>
    </w:p>
    <w:p w:rsidR="00C127DF" w:rsidRDefault="003E1F2C">
      <w:pPr>
        <w:spacing w:after="0"/>
        <w:rPr>
          <w:rFonts w:ascii="Times New Roman" w:hAnsi="Times New Roman"/>
          <w:sz w:val="24"/>
          <w:szCs w:val="24"/>
        </w:rPr>
      </w:pPr>
      <w:r>
        <w:rPr>
          <w:rFonts w:ascii="Times New Roman" w:hAnsi="Times New Roman"/>
          <w:sz w:val="24"/>
          <w:szCs w:val="24"/>
        </w:rPr>
        <w:t xml:space="preserve">Christian, Miracle Chizaram </w:t>
      </w:r>
    </w:p>
    <w:p w:rsidR="00C127DF" w:rsidRDefault="003E1F2C">
      <w:pPr>
        <w:spacing w:after="0"/>
        <w:rPr>
          <w:rFonts w:ascii="Times New Roman" w:hAnsi="Times New Roman"/>
          <w:sz w:val="24"/>
          <w:szCs w:val="24"/>
        </w:rPr>
      </w:pPr>
      <w:r>
        <w:rPr>
          <w:rFonts w:ascii="Times New Roman" w:hAnsi="Times New Roman"/>
          <w:sz w:val="24"/>
          <w:szCs w:val="24"/>
        </w:rPr>
        <w:t>BHU/23/MPH/CLS/047</w:t>
      </w:r>
    </w:p>
    <w:p w:rsidR="00C127DF" w:rsidRDefault="003E1F2C">
      <w:pPr>
        <w:spacing w:after="0"/>
        <w:rPr>
          <w:rFonts w:ascii="Times New Roman" w:hAnsi="Times New Roman"/>
          <w:sz w:val="24"/>
          <w:szCs w:val="24"/>
        </w:rPr>
      </w:pPr>
      <w:r>
        <w:rPr>
          <w:rFonts w:ascii="Times New Roman" w:hAnsi="Times New Roman"/>
          <w:sz w:val="24"/>
          <w:szCs w:val="24"/>
        </w:rPr>
        <w:t>08164634368</w:t>
      </w:r>
    </w:p>
    <w:p w:rsidR="00C127DF" w:rsidRDefault="003E1F2C">
      <w:pPr>
        <w:spacing w:after="0"/>
        <w:rPr>
          <w:rFonts w:ascii="Times New Roman" w:hAnsi="Times New Roman"/>
          <w:sz w:val="24"/>
          <w:szCs w:val="24"/>
        </w:rPr>
      </w:pPr>
      <w:hyperlink r:id="rId10" w:history="1">
        <w:r>
          <w:rPr>
            <w:rStyle w:val="Hyperlink"/>
            <w:sz w:val="24"/>
            <w:szCs w:val="24"/>
          </w:rPr>
          <w:t>phebechris65@gmail.com</w:t>
        </w:r>
      </w:hyperlink>
    </w:p>
    <w:p w:rsidR="00C127DF" w:rsidRDefault="00C127DF">
      <w:pPr>
        <w:spacing w:after="0"/>
        <w:rPr>
          <w:rFonts w:ascii="Times New Roman" w:hAnsi="Times New Roman"/>
          <w:sz w:val="24"/>
          <w:szCs w:val="24"/>
        </w:rPr>
      </w:pPr>
    </w:p>
    <w:p w:rsidR="00C127DF" w:rsidRDefault="003E1F2C">
      <w:pPr>
        <w:spacing w:after="0" w:line="480" w:lineRule="auto"/>
        <w:jc w:val="center"/>
        <w:rPr>
          <w:rFonts w:ascii="Times New Roman" w:hAnsi="Times New Roman"/>
          <w:b/>
          <w:bCs/>
          <w:sz w:val="24"/>
          <w:szCs w:val="24"/>
        </w:rPr>
      </w:pPr>
      <w:r>
        <w:rPr>
          <w:rFonts w:ascii="Times New Roman" w:hAnsi="Times New Roman"/>
          <w:b/>
          <w:bCs/>
          <w:sz w:val="24"/>
          <w:szCs w:val="24"/>
        </w:rPr>
        <w:lastRenderedPageBreak/>
        <w:t>CHAPTER ONE</w:t>
      </w:r>
    </w:p>
    <w:p w:rsidR="00C127DF" w:rsidRDefault="003E1F2C">
      <w:pPr>
        <w:spacing w:after="0" w:line="480" w:lineRule="auto"/>
        <w:jc w:val="center"/>
        <w:rPr>
          <w:rFonts w:ascii="Times New Roman" w:hAnsi="Times New Roman"/>
          <w:b/>
          <w:bCs/>
          <w:sz w:val="24"/>
          <w:szCs w:val="24"/>
        </w:rPr>
      </w:pPr>
      <w:r>
        <w:rPr>
          <w:rFonts w:ascii="Times New Roman" w:hAnsi="Times New Roman"/>
          <w:b/>
          <w:bCs/>
          <w:sz w:val="24"/>
          <w:szCs w:val="24"/>
        </w:rPr>
        <w:t>INTRODUCTI</w:t>
      </w:r>
      <w:r>
        <w:rPr>
          <w:rFonts w:ascii="Times New Roman" w:hAnsi="Times New Roman"/>
          <w:b/>
          <w:bCs/>
          <w:sz w:val="24"/>
          <w:szCs w:val="24"/>
        </w:rPr>
        <w:t>ON</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1.1.   Background of the Study </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In many countries, healthcare workers make up the single largest proportion of shift workers (Thompson D, 2018). The term 'shift work' generally refers to a way of organizing daily working hours in which different persons or teams work in succession to cov</w:t>
      </w:r>
      <w:r>
        <w:rPr>
          <w:rFonts w:ascii="Times New Roman" w:hAnsi="Times New Roman"/>
          <w:sz w:val="24"/>
          <w:szCs w:val="24"/>
        </w:rPr>
        <w:t>er more than the usual 8-hrs day, up to and including the whole 24-hrs (Costa G, 2003). Shift work is not a recent form of work organization, having existed since antiquity. It is estimated that about 15-20% of the entire working population works in a shif</w:t>
      </w:r>
      <w:r>
        <w:rPr>
          <w:rFonts w:ascii="Times New Roman" w:hAnsi="Times New Roman"/>
          <w:sz w:val="24"/>
          <w:szCs w:val="24"/>
        </w:rPr>
        <w:t>t system. This mostly applies to employees in the health care industry, energy industry, communication systems, public safety services, or hospitality (Zużewicz.K, 2017). Shift work can take the form of a rotating system incorporating three shifts (morning</w:t>
      </w:r>
      <w:r>
        <w:rPr>
          <w:rFonts w:ascii="Times New Roman" w:hAnsi="Times New Roman"/>
          <w:sz w:val="24"/>
          <w:szCs w:val="24"/>
        </w:rPr>
        <w:t xml:space="preserve">, afternoon, and night) on every day of the week, including weekends (Anttila T </w:t>
      </w:r>
      <w:r>
        <w:rPr>
          <w:rFonts w:ascii="Times New Roman" w:hAnsi="Times New Roman"/>
          <w:i/>
          <w:iCs/>
          <w:sz w:val="24"/>
          <w:szCs w:val="24"/>
        </w:rPr>
        <w:t>et a</w:t>
      </w:r>
      <w:r>
        <w:rPr>
          <w:rFonts w:ascii="Times New Roman" w:hAnsi="Times New Roman"/>
          <w:sz w:val="24"/>
          <w:szCs w:val="24"/>
        </w:rPr>
        <w:t>l., 2018). Workers engaged in shift work that includes night work, have altered exposure to natural light and darkness, which misaligns circadian rhythms (IARC, 2019). Circ</w:t>
      </w:r>
      <w:r>
        <w:rPr>
          <w:rFonts w:ascii="Times New Roman" w:hAnsi="Times New Roman"/>
          <w:sz w:val="24"/>
          <w:szCs w:val="24"/>
        </w:rPr>
        <w:t>adian rhythms disorders are conditions that disrupts or affects your body's natural sleep - wake cycle, there by impacting on how well you sleep, when you sleep and how you function while awake.</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Sleep is a vital biological process associated with human hea</w:t>
      </w:r>
      <w:r>
        <w:rPr>
          <w:rFonts w:ascii="Times New Roman" w:hAnsi="Times New Roman"/>
          <w:sz w:val="24"/>
          <w:szCs w:val="24"/>
        </w:rPr>
        <w:t>lth and well-being. It is a fundamental psychological activity critical in cognitive processes, memory consolidation and overall well-being (Rasch B &amp; Born J, 2013). Sleep quality refers to how satisfied an individual is with their overall sleep experience</w:t>
      </w:r>
      <w:r>
        <w:rPr>
          <w:rFonts w:ascii="Times New Roman" w:hAnsi="Times New Roman"/>
          <w:sz w:val="24"/>
          <w:szCs w:val="24"/>
        </w:rPr>
        <w:t xml:space="preserve">. An individual's sleep quality could provide insight into their overall health. Poor sleep quality is a contributing factor to increased morbidity and mortality, and can negatively affect quality of life (Zamanian Z </w:t>
      </w:r>
      <w:r>
        <w:rPr>
          <w:rFonts w:ascii="Times New Roman" w:hAnsi="Times New Roman"/>
          <w:i/>
          <w:iCs/>
          <w:sz w:val="24"/>
          <w:szCs w:val="24"/>
        </w:rPr>
        <w:t>et al</w:t>
      </w:r>
      <w:r>
        <w:rPr>
          <w:rFonts w:ascii="Times New Roman" w:hAnsi="Times New Roman"/>
          <w:sz w:val="24"/>
          <w:szCs w:val="24"/>
        </w:rPr>
        <w:t>., 2016). A comprehensive sleep qu</w:t>
      </w:r>
      <w:r>
        <w:rPr>
          <w:rFonts w:ascii="Times New Roman" w:hAnsi="Times New Roman"/>
          <w:sz w:val="24"/>
          <w:szCs w:val="24"/>
        </w:rPr>
        <w:t xml:space="preserve">ality evaluation involves consideration of factors such as sleep quality, bedtime, sleep </w:t>
      </w:r>
      <w:r>
        <w:rPr>
          <w:rFonts w:ascii="Times New Roman" w:hAnsi="Times New Roman"/>
          <w:sz w:val="24"/>
          <w:szCs w:val="24"/>
        </w:rPr>
        <w:lastRenderedPageBreak/>
        <w:t xml:space="preserve">latency, wake-up time, total sleep time, and sleep medication (Buysse D.J </w:t>
      </w:r>
      <w:r>
        <w:rPr>
          <w:rFonts w:ascii="Times New Roman" w:hAnsi="Times New Roman"/>
          <w:i/>
          <w:iCs/>
          <w:sz w:val="24"/>
          <w:szCs w:val="24"/>
        </w:rPr>
        <w:t xml:space="preserve">et al., </w:t>
      </w:r>
      <w:r>
        <w:rPr>
          <w:rFonts w:ascii="Times New Roman" w:hAnsi="Times New Roman"/>
          <w:sz w:val="24"/>
          <w:szCs w:val="24"/>
        </w:rPr>
        <w:t>1989). Poor sleep quality has an estimated prevalence of 24%–66% in the general popul</w:t>
      </w:r>
      <w:r>
        <w:rPr>
          <w:rFonts w:ascii="Times New Roman" w:hAnsi="Times New Roman"/>
          <w:sz w:val="24"/>
          <w:szCs w:val="24"/>
        </w:rPr>
        <w:t xml:space="preserve">ation in several countries (Fatima Y </w:t>
      </w:r>
      <w:r>
        <w:rPr>
          <w:rFonts w:ascii="Times New Roman" w:hAnsi="Times New Roman"/>
          <w:i/>
          <w:iCs/>
          <w:sz w:val="24"/>
          <w:szCs w:val="24"/>
        </w:rPr>
        <w:t>et</w:t>
      </w:r>
      <w:r>
        <w:rPr>
          <w:rFonts w:ascii="Times New Roman" w:hAnsi="Times New Roman"/>
          <w:b/>
          <w:bCs/>
          <w:i/>
          <w:iCs/>
          <w:sz w:val="24"/>
          <w:szCs w:val="24"/>
        </w:rPr>
        <w:t xml:space="preserve"> </w:t>
      </w:r>
      <w:r>
        <w:rPr>
          <w:rFonts w:ascii="Times New Roman" w:hAnsi="Times New Roman"/>
          <w:i/>
          <w:iCs/>
          <w:sz w:val="24"/>
          <w:szCs w:val="24"/>
        </w:rPr>
        <w:t>al</w:t>
      </w:r>
      <w:r>
        <w:rPr>
          <w:rFonts w:ascii="Times New Roman" w:hAnsi="Times New Roman"/>
          <w:sz w:val="24"/>
          <w:szCs w:val="24"/>
        </w:rPr>
        <w:t>., 2016)</w:t>
      </w:r>
      <w:r>
        <w:rPr>
          <w:rFonts w:ascii="Times New Roman" w:hAnsi="Times New Roman"/>
          <w:b/>
          <w:bCs/>
          <w:sz w:val="24"/>
          <w:szCs w:val="24"/>
        </w:rPr>
        <w:t>.</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Shift work can result in insomnia, poor sleep quality, and daytime sleepiness. The most common complaint is loss of subjective sleep quality (Yazdi Z</w:t>
      </w:r>
      <w:r>
        <w:rPr>
          <w:rFonts w:ascii="Times New Roman" w:hAnsi="Times New Roman"/>
          <w:i/>
          <w:iCs/>
          <w:sz w:val="24"/>
          <w:szCs w:val="24"/>
        </w:rPr>
        <w:t xml:space="preserve"> et al.</w:t>
      </w:r>
      <w:r>
        <w:rPr>
          <w:rFonts w:ascii="Times New Roman" w:hAnsi="Times New Roman"/>
          <w:sz w:val="24"/>
          <w:szCs w:val="24"/>
        </w:rPr>
        <w:t xml:space="preserve">, 2014). Earlier studies have shown that most people who work in shifts have sleep pattern disturbances (Mousavi G </w:t>
      </w:r>
      <w:r>
        <w:rPr>
          <w:rFonts w:ascii="Times New Roman" w:hAnsi="Times New Roman"/>
          <w:i/>
          <w:iCs/>
          <w:sz w:val="24"/>
          <w:szCs w:val="24"/>
        </w:rPr>
        <w:t>et al</w:t>
      </w:r>
      <w:r>
        <w:rPr>
          <w:rFonts w:ascii="Times New Roman" w:hAnsi="Times New Roman"/>
          <w:sz w:val="24"/>
          <w:szCs w:val="24"/>
        </w:rPr>
        <w:t>., 2017 &amp;</w:t>
      </w:r>
      <w:r>
        <w:rPr>
          <w:rFonts w:ascii="Times New Roman" w:hAnsi="Times New Roman"/>
          <w:b/>
          <w:bCs/>
          <w:sz w:val="24"/>
          <w:szCs w:val="24"/>
        </w:rPr>
        <w:t xml:space="preserve"> </w:t>
      </w:r>
      <w:r>
        <w:rPr>
          <w:rFonts w:ascii="Times New Roman" w:hAnsi="Times New Roman"/>
          <w:sz w:val="24"/>
          <w:szCs w:val="24"/>
        </w:rPr>
        <w:t xml:space="preserve">Salehi K </w:t>
      </w:r>
      <w:r>
        <w:rPr>
          <w:rFonts w:ascii="Times New Roman" w:hAnsi="Times New Roman"/>
          <w:i/>
          <w:iCs/>
          <w:sz w:val="24"/>
          <w:szCs w:val="24"/>
        </w:rPr>
        <w:t>et al.</w:t>
      </w:r>
      <w:r>
        <w:rPr>
          <w:rFonts w:ascii="Times New Roman" w:hAnsi="Times New Roman"/>
          <w:sz w:val="24"/>
          <w:szCs w:val="24"/>
        </w:rPr>
        <w:t xml:space="preserve">, 2010). Due to shift work, the main sleep period at an unusual time is 1–4 h shorter than night sleep. Recent </w:t>
      </w:r>
      <w:r>
        <w:rPr>
          <w:rFonts w:ascii="Times New Roman" w:hAnsi="Times New Roman"/>
          <w:sz w:val="24"/>
          <w:szCs w:val="24"/>
        </w:rPr>
        <w:t>studies also warns that the percentage of healthcare workers reporting 6 or less hours sleep each day (a level considered too short by sleep experts) increased from 28% to 32% (Luckhaupt, Tak, &amp; Calvert, 2010). This trend for shorter sleep is likely linked</w:t>
      </w:r>
      <w:r>
        <w:rPr>
          <w:rFonts w:ascii="Times New Roman" w:hAnsi="Times New Roman"/>
          <w:sz w:val="24"/>
          <w:szCs w:val="24"/>
        </w:rPr>
        <w:t xml:space="preserve"> to several factors. Healthcare workers in facilities that operate around the clock are commonly exposed to shift work and long work hours. These demanding schedules can lead to difficulties with sleep because of the need to sleep at irregular times and at</w:t>
      </w:r>
      <w:r>
        <w:rPr>
          <w:rFonts w:ascii="Times New Roman" w:hAnsi="Times New Roman"/>
          <w:sz w:val="24"/>
          <w:szCs w:val="24"/>
        </w:rPr>
        <w:t xml:space="preserve"> times that are out of phase with circadian rhythms, leading to poor sleep quality. Also, sleep duration may be shortened by insufficient time between work shifts and the competing demands of work and personal life. In addition, economic pressures could pu</w:t>
      </w:r>
      <w:r>
        <w:rPr>
          <w:rFonts w:ascii="Times New Roman" w:hAnsi="Times New Roman"/>
          <w:sz w:val="24"/>
          <w:szCs w:val="24"/>
        </w:rPr>
        <w:t>sh healthcare workers to take on second jobs or work longer hours. Another factor is lack of knowledge about the importance of sleep which can lead people to cut their sleep time for other activities (Colten &amp; Altevogt, 2006). However, other factors are al</w:t>
      </w:r>
      <w:r>
        <w:rPr>
          <w:rFonts w:ascii="Times New Roman" w:hAnsi="Times New Roman"/>
          <w:sz w:val="24"/>
          <w:szCs w:val="24"/>
        </w:rPr>
        <w:t xml:space="preserve">so involved in the deterioration of sleep quality: fatigue, stress, daylight, health, and age.(Ohayon M.M </w:t>
      </w:r>
      <w:r>
        <w:rPr>
          <w:rFonts w:ascii="Times New Roman" w:hAnsi="Times New Roman"/>
          <w:i/>
          <w:iCs/>
          <w:sz w:val="24"/>
          <w:szCs w:val="24"/>
        </w:rPr>
        <w:t>et al</w:t>
      </w:r>
      <w:r>
        <w:rPr>
          <w:rFonts w:ascii="Times New Roman" w:hAnsi="Times New Roman"/>
          <w:sz w:val="24"/>
          <w:szCs w:val="24"/>
        </w:rPr>
        <w:t xml:space="preserve">., 2002). </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Poor sleep has important implications for shift workers, and evidence suggests associations with poor health, reduced productivity, po</w:t>
      </w:r>
      <w:r>
        <w:rPr>
          <w:rFonts w:ascii="Times New Roman" w:hAnsi="Times New Roman"/>
          <w:sz w:val="24"/>
          <w:szCs w:val="24"/>
        </w:rPr>
        <w:t>or quality of life (QOL), increased accidents at work, and absenteeism (Nakata.A</w:t>
      </w:r>
      <w:r>
        <w:rPr>
          <w:rFonts w:ascii="Times New Roman" w:hAnsi="Times New Roman"/>
          <w:i/>
          <w:iCs/>
          <w:sz w:val="24"/>
          <w:szCs w:val="24"/>
        </w:rPr>
        <w:t xml:space="preserve"> et a</w:t>
      </w:r>
      <w:r>
        <w:rPr>
          <w:rFonts w:ascii="Times New Roman" w:hAnsi="Times New Roman"/>
          <w:sz w:val="24"/>
          <w:szCs w:val="24"/>
        </w:rPr>
        <w:t xml:space="preserve">l., 2004). Health professionals are responsible for guiding their </w:t>
      </w:r>
      <w:r>
        <w:rPr>
          <w:rFonts w:ascii="Times New Roman" w:hAnsi="Times New Roman"/>
          <w:sz w:val="24"/>
          <w:szCs w:val="24"/>
        </w:rPr>
        <w:lastRenderedPageBreak/>
        <w:t>patients' health choices, yet many do not practice self-care or maintain healthy lifestyles (Nobutaka, H</w:t>
      </w:r>
      <w:r>
        <w:rPr>
          <w:rFonts w:ascii="Times New Roman" w:hAnsi="Times New Roman"/>
          <w:i/>
          <w:iCs/>
          <w:sz w:val="24"/>
          <w:szCs w:val="24"/>
        </w:rPr>
        <w:t xml:space="preserve"> </w:t>
      </w:r>
      <w:r>
        <w:rPr>
          <w:rFonts w:ascii="Times New Roman" w:hAnsi="Times New Roman"/>
          <w:i/>
          <w:iCs/>
          <w:sz w:val="24"/>
          <w:szCs w:val="24"/>
        </w:rPr>
        <w:t>et al.</w:t>
      </w:r>
      <w:r>
        <w:rPr>
          <w:rFonts w:ascii="Times New Roman" w:hAnsi="Times New Roman"/>
          <w:sz w:val="24"/>
          <w:szCs w:val="24"/>
        </w:rPr>
        <w:t xml:space="preserve">,2021). Long working hours, reduced sleep opportunities with minimal recovery time, shift work, and work stress contribute to impaired physical, cognitive, and emotional functioning (Owens </w:t>
      </w:r>
      <w:r>
        <w:rPr>
          <w:rFonts w:ascii="Times New Roman" w:hAnsi="Times New Roman"/>
          <w:i/>
          <w:iCs/>
          <w:sz w:val="24"/>
          <w:szCs w:val="24"/>
        </w:rPr>
        <w:t>et al.,</w:t>
      </w:r>
      <w:r>
        <w:rPr>
          <w:rFonts w:ascii="Times New Roman" w:hAnsi="Times New Roman"/>
          <w:sz w:val="24"/>
          <w:szCs w:val="24"/>
        </w:rPr>
        <w:t xml:space="preserve"> 2007). Poor sleep quality and drowsiness in healthcar</w:t>
      </w:r>
      <w:r>
        <w:rPr>
          <w:rFonts w:ascii="Times New Roman" w:hAnsi="Times New Roman"/>
          <w:sz w:val="24"/>
          <w:szCs w:val="24"/>
        </w:rPr>
        <w:t>e professionals can lead to reduced cognitive skills, decreased psychomotor performance and productivity, and an increased risk of medical errors, compromising patient health and safety (Ramadan M.Z.</w:t>
      </w:r>
      <w:r>
        <w:rPr>
          <w:rFonts w:ascii="Times New Roman" w:hAnsi="Times New Roman"/>
          <w:i/>
          <w:iCs/>
          <w:sz w:val="24"/>
          <w:szCs w:val="24"/>
        </w:rPr>
        <w:t xml:space="preserve"> et al.</w:t>
      </w:r>
      <w:r>
        <w:rPr>
          <w:rFonts w:ascii="Times New Roman" w:hAnsi="Times New Roman"/>
          <w:sz w:val="24"/>
          <w:szCs w:val="24"/>
        </w:rPr>
        <w:t>, 2014).</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Poor sleep quality and disruption of the </w:t>
      </w:r>
      <w:r>
        <w:rPr>
          <w:rFonts w:ascii="Times New Roman" w:hAnsi="Times New Roman"/>
          <w:sz w:val="24"/>
          <w:szCs w:val="24"/>
        </w:rPr>
        <w:t xml:space="preserve">normal circadian cycle are likely to cause sleep deprivation, cardiovascular disorders, obesity, diabetes mellitus, anxiety, depression, lethargy and fatigue, and impairment of cognitive function (Salehi K </w:t>
      </w:r>
      <w:r>
        <w:rPr>
          <w:rFonts w:ascii="Times New Roman" w:hAnsi="Times New Roman"/>
          <w:i/>
          <w:iCs/>
          <w:sz w:val="24"/>
          <w:szCs w:val="24"/>
        </w:rPr>
        <w:t>et al.,</w:t>
      </w:r>
      <w:r>
        <w:rPr>
          <w:rFonts w:ascii="Times New Roman" w:hAnsi="Times New Roman"/>
          <w:sz w:val="24"/>
          <w:szCs w:val="24"/>
        </w:rPr>
        <w:t xml:space="preserve"> 2010). It is also associated with diminish</w:t>
      </w:r>
      <w:r>
        <w:rPr>
          <w:rFonts w:ascii="Times New Roman" w:hAnsi="Times New Roman"/>
          <w:sz w:val="24"/>
          <w:szCs w:val="24"/>
        </w:rPr>
        <w:t xml:space="preserve">ed vigilance and work performance (Nena.E </w:t>
      </w:r>
      <w:r>
        <w:rPr>
          <w:rFonts w:ascii="Times New Roman" w:hAnsi="Times New Roman"/>
          <w:i/>
          <w:iCs/>
          <w:sz w:val="24"/>
          <w:szCs w:val="24"/>
        </w:rPr>
        <w:t>et al.</w:t>
      </w:r>
      <w:r>
        <w:rPr>
          <w:rFonts w:ascii="Times New Roman" w:hAnsi="Times New Roman"/>
          <w:sz w:val="24"/>
          <w:szCs w:val="24"/>
        </w:rPr>
        <w:t xml:space="preserve">, 2018). Earlier studies have linked mental health disorders such as depression and anxiety to shift work (Niu S.F </w:t>
      </w:r>
      <w:r>
        <w:rPr>
          <w:rFonts w:ascii="Times New Roman" w:hAnsi="Times New Roman"/>
          <w:i/>
          <w:iCs/>
          <w:sz w:val="24"/>
          <w:szCs w:val="24"/>
        </w:rPr>
        <w:t>et al</w:t>
      </w:r>
      <w:r>
        <w:rPr>
          <w:rFonts w:ascii="Times New Roman" w:hAnsi="Times New Roman"/>
          <w:sz w:val="24"/>
          <w:szCs w:val="24"/>
        </w:rPr>
        <w:t>., 2011).</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 Given the high-stakes environment of health care, ensuring that workers are w</w:t>
      </w:r>
      <w:r>
        <w:rPr>
          <w:rFonts w:ascii="Times New Roman" w:hAnsi="Times New Roman"/>
          <w:sz w:val="24"/>
          <w:szCs w:val="24"/>
        </w:rPr>
        <w:t>ell-rested is crucial for both employee health and patient safety. In Karu LGA of Nassarawa State, examining the prevalence and impact of poor sleep quality among Shift workers health care faculties, provides valuable insights into local health care dynami</w:t>
      </w:r>
      <w:r>
        <w:rPr>
          <w:rFonts w:ascii="Times New Roman" w:hAnsi="Times New Roman"/>
          <w:sz w:val="24"/>
          <w:szCs w:val="24"/>
        </w:rPr>
        <w:t>cs and can guide targeted interventions to improve working conditions and health outcomes.</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1.2.   Statement of Problem </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Shift work, particularly in health care settings, is an essential component of providing continuous patient care. Most healthcare profes</w:t>
      </w:r>
      <w:r>
        <w:rPr>
          <w:rFonts w:ascii="Times New Roman" w:hAnsi="Times New Roman"/>
          <w:sz w:val="24"/>
          <w:szCs w:val="24"/>
        </w:rPr>
        <w:t xml:space="preserve">sionals have long working hours, and many work on-call and in shifts, both of which have been shown to significantly affect sleep quality (Olawale O.O </w:t>
      </w:r>
      <w:r>
        <w:rPr>
          <w:rFonts w:ascii="Times New Roman" w:hAnsi="Times New Roman"/>
          <w:i/>
          <w:iCs/>
          <w:sz w:val="24"/>
          <w:szCs w:val="24"/>
        </w:rPr>
        <w:t>et al</w:t>
      </w:r>
      <w:r>
        <w:rPr>
          <w:rFonts w:ascii="Times New Roman" w:hAnsi="Times New Roman"/>
          <w:sz w:val="24"/>
          <w:szCs w:val="24"/>
        </w:rPr>
        <w:t>., 2017). Moreover, the high burnout rate reported among healthcare professionals may result in work</w:t>
      </w:r>
      <w:r>
        <w:rPr>
          <w:rFonts w:ascii="Times New Roman" w:hAnsi="Times New Roman"/>
          <w:sz w:val="24"/>
          <w:szCs w:val="24"/>
        </w:rPr>
        <w:t xml:space="preserve">-related accidents or incidents, and compromise patient safety and care (Krishnaswamy UM </w:t>
      </w:r>
      <w:r>
        <w:rPr>
          <w:rFonts w:ascii="Times New Roman" w:hAnsi="Times New Roman"/>
          <w:i/>
          <w:iCs/>
          <w:sz w:val="24"/>
          <w:szCs w:val="24"/>
        </w:rPr>
        <w:lastRenderedPageBreak/>
        <w:t>et al.,</w:t>
      </w:r>
      <w:r>
        <w:rPr>
          <w:rFonts w:ascii="Times New Roman" w:hAnsi="Times New Roman"/>
          <w:sz w:val="24"/>
          <w:szCs w:val="24"/>
        </w:rPr>
        <w:t xml:space="preserve"> 2016). This is particularly evident in the health care facilities within Karu Local Government Area (LGA) of Nassarawa State, where many workers are required t</w:t>
      </w:r>
      <w:r>
        <w:rPr>
          <w:rFonts w:ascii="Times New Roman" w:hAnsi="Times New Roman"/>
          <w:sz w:val="24"/>
          <w:szCs w:val="24"/>
        </w:rPr>
        <w:t>o engage in night shifts and irregular work hours. Scientific literature indicates that reduced sleep hours and circadian rhythm disturbances caused by shift work can lead to a range of health problems including greater physical and mental fatigue.</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 Night </w:t>
      </w:r>
      <w:r>
        <w:rPr>
          <w:rFonts w:ascii="Times New Roman" w:hAnsi="Times New Roman"/>
          <w:sz w:val="24"/>
          <w:szCs w:val="24"/>
        </w:rPr>
        <w:t>shift work is a factor that increases the risk of developing hypertension. Blood pressure is usually higher during the day than at night by about 10%. This is a physiological phenomenon. However, night work disrupts the circadian rhythm, causing blood pres</w:t>
      </w:r>
      <w:r>
        <w:rPr>
          <w:rFonts w:ascii="Times New Roman" w:hAnsi="Times New Roman"/>
          <w:sz w:val="24"/>
          <w:szCs w:val="24"/>
        </w:rPr>
        <w:t xml:space="preserve">sure at night not to decrease. This leads to an overall increase in blood pressure values (Agnieszka Kuleta, 2016). Long term night shift work can have adverse health effects that affect many systems in the human body, such as the nervous, cardiovascular, </w:t>
      </w:r>
      <w:r>
        <w:rPr>
          <w:rFonts w:ascii="Times New Roman" w:hAnsi="Times New Roman"/>
          <w:sz w:val="24"/>
          <w:szCs w:val="24"/>
        </w:rPr>
        <w:t>hormonal, digestive, immune system, and lead to sleep disorders and the development of cancer (Eismann E.A et.,al 2010). The International Agency for Research on Cancer (IARC) in 2007 declared circadian rhythm disturbances and shift work as carcinogenic fa</w:t>
      </w:r>
      <w:r>
        <w:rPr>
          <w:rFonts w:ascii="Times New Roman" w:hAnsi="Times New Roman"/>
          <w:sz w:val="24"/>
          <w:szCs w:val="24"/>
        </w:rPr>
        <w:t xml:space="preserve">ctors (WHO, 2010). Clinical studies indicate that disruptions in the biological clock rhythm in the endocrine system can affect the functions of immune system cells and enhance the inflammatory response, which can lead to the development of cancer (Bilski </w:t>
      </w:r>
      <w:r>
        <w:rPr>
          <w:rFonts w:ascii="Times New Roman" w:hAnsi="Times New Roman"/>
          <w:sz w:val="24"/>
          <w:szCs w:val="24"/>
        </w:rPr>
        <w:t>B, 2005).</w:t>
      </w:r>
    </w:p>
    <w:p w:rsidR="00C127DF" w:rsidRDefault="003E1F2C">
      <w:pPr>
        <w:spacing w:after="0" w:line="480" w:lineRule="auto"/>
        <w:jc w:val="both"/>
        <w:rPr>
          <w:rFonts w:ascii="Times New Roman" w:hAnsi="Times New Roman"/>
          <w:b/>
          <w:bCs/>
          <w:sz w:val="24"/>
          <w:szCs w:val="24"/>
        </w:rPr>
      </w:pPr>
      <w:r>
        <w:rPr>
          <w:rFonts w:ascii="Times New Roman" w:hAnsi="Times New Roman"/>
          <w:sz w:val="24"/>
          <w:szCs w:val="24"/>
        </w:rPr>
        <w:t xml:space="preserve">Furthermore, poor sleep quality among health care workers can negatively impact job performance, leading to decreased alertness, higher incidence of medical errors, and compromised patient care and safety (Ganesan.S et al., 2019, James.L et al., </w:t>
      </w:r>
      <w:r>
        <w:rPr>
          <w:rFonts w:ascii="Times New Roman" w:hAnsi="Times New Roman"/>
          <w:sz w:val="24"/>
          <w:szCs w:val="24"/>
        </w:rPr>
        <w:t xml:space="preserve">2020). In extreme case, healthcare workers could prescribe inaccurate diagnosis causing potentially fatal medical errors (Stimpfel A.W et al., 2012). Despite the negative effects of shift work, there is a notable lack of localized research focusing on the </w:t>
      </w:r>
      <w:r>
        <w:rPr>
          <w:rFonts w:ascii="Times New Roman" w:hAnsi="Times New Roman"/>
          <w:sz w:val="24"/>
          <w:szCs w:val="24"/>
        </w:rPr>
        <w:t xml:space="preserve">prevalence and specific impacts of these poor sleep </w:t>
      </w:r>
      <w:r>
        <w:rPr>
          <w:rFonts w:ascii="Times New Roman" w:hAnsi="Times New Roman"/>
          <w:sz w:val="24"/>
          <w:szCs w:val="24"/>
        </w:rPr>
        <w:lastRenderedPageBreak/>
        <w:t>quality among health care workers in Karu LGA. Without concrete data, it is challenging to develop targeted interventions and policies to address the unique needs of this population.</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1.3.   Rationale </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The</w:t>
      </w:r>
      <w:r>
        <w:rPr>
          <w:rFonts w:ascii="Times New Roman" w:hAnsi="Times New Roman"/>
          <w:sz w:val="24"/>
          <w:szCs w:val="24"/>
        </w:rPr>
        <w:t xml:space="preserve"> increasing demand for 24/7 health care services necessitates the use of shift work, which is particularly prevalent in health care facilities. This study will focus on the health care workers in Karu Local Government Area (LGA) of Nassarawa State, aiming </w:t>
      </w:r>
      <w:r>
        <w:rPr>
          <w:rFonts w:ascii="Times New Roman" w:hAnsi="Times New Roman"/>
          <w:sz w:val="24"/>
          <w:szCs w:val="24"/>
        </w:rPr>
        <w:t>to explore the prevalence and impact of poor sleep quality due to shift work.</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Health care facilities in Karu LGA, like many others, operate round-the-clock, requiring staff to work in shifts, including nights. This study seeks to understand how widespread </w:t>
      </w:r>
      <w:r>
        <w:rPr>
          <w:rFonts w:ascii="Times New Roman" w:hAnsi="Times New Roman"/>
          <w:sz w:val="24"/>
          <w:szCs w:val="24"/>
        </w:rPr>
        <w:t>sleep disturbances are among these shift workers and to what extent their sleep quality is affected. Disrupted circadian rhythms due to shift work are linked to various health issues, such as sleep disorders, cardiovascular problems, metabolic disturbances</w:t>
      </w:r>
      <w:r>
        <w:rPr>
          <w:rFonts w:ascii="Times New Roman" w:hAnsi="Times New Roman"/>
          <w:sz w:val="24"/>
          <w:szCs w:val="24"/>
        </w:rPr>
        <w:t>, mental health issues, and weakened immune function. Investigating these health implications in Karu LGA’s health care workers is essential for developing targeted health interventions. More so, poor sleep quality can lead to reduced cognitive function, d</w:t>
      </w:r>
      <w:r>
        <w:rPr>
          <w:rFonts w:ascii="Times New Roman" w:hAnsi="Times New Roman"/>
          <w:sz w:val="24"/>
          <w:szCs w:val="24"/>
        </w:rPr>
        <w:t>ecreased alertness, and increased risk of errors, which can jeopardize patient care and safety. This study aims to quantify these impacts, provide evidence to support the need for improved sleep health among health care workers and ensure high-quality pati</w:t>
      </w:r>
      <w:r>
        <w:rPr>
          <w:rFonts w:ascii="Times New Roman" w:hAnsi="Times New Roman"/>
          <w:sz w:val="24"/>
          <w:szCs w:val="24"/>
        </w:rPr>
        <w:t>ent care.</w:t>
      </w:r>
    </w:p>
    <w:p w:rsidR="00C127DF" w:rsidRDefault="003E1F2C">
      <w:pPr>
        <w:spacing w:after="0" w:line="480" w:lineRule="auto"/>
        <w:jc w:val="both"/>
        <w:rPr>
          <w:rFonts w:ascii="Times New Roman" w:hAnsi="Times New Roman"/>
          <w:b/>
          <w:bCs/>
          <w:sz w:val="24"/>
          <w:szCs w:val="24"/>
        </w:rPr>
      </w:pPr>
      <w:r>
        <w:rPr>
          <w:rFonts w:ascii="Times New Roman" w:hAnsi="Times New Roman"/>
          <w:sz w:val="24"/>
          <w:szCs w:val="24"/>
        </w:rPr>
        <w:t>While global research highlights the negative effects of shift work, there is a lack of specific data regarding health care workers in Karu LGA. This study will fill this gap by providing localized data and insights, which are critical for tailor</w:t>
      </w:r>
      <w:r>
        <w:rPr>
          <w:rFonts w:ascii="Times New Roman" w:hAnsi="Times New Roman"/>
          <w:sz w:val="24"/>
          <w:szCs w:val="24"/>
        </w:rPr>
        <w:t xml:space="preserve">ing interventions to the specific needs and conditions of this population. The results of this study can inform the development of workplace policies aimed at improving sleep quality among shift workers. Potential interventions may </w:t>
      </w:r>
      <w:r>
        <w:rPr>
          <w:rFonts w:ascii="Times New Roman" w:hAnsi="Times New Roman"/>
          <w:sz w:val="24"/>
          <w:szCs w:val="24"/>
        </w:rPr>
        <w:lastRenderedPageBreak/>
        <w:t>include optimizing shift</w:t>
      </w:r>
      <w:r>
        <w:rPr>
          <w:rFonts w:ascii="Times New Roman" w:hAnsi="Times New Roman"/>
          <w:sz w:val="24"/>
          <w:szCs w:val="24"/>
        </w:rPr>
        <w:t xml:space="preserve"> schedules, implementing sleep hygiene programs, and providing support for managing work-related stress. Improving the sleep health of health care workers will not only enhance their well-being but also positively impact the overall functioning of the heal</w:t>
      </w:r>
      <w:r>
        <w:rPr>
          <w:rFonts w:ascii="Times New Roman" w:hAnsi="Times New Roman"/>
          <w:sz w:val="24"/>
          <w:szCs w:val="24"/>
        </w:rPr>
        <w:t>th care system in Karu LGA. By addressing sleep-related challenges, the study can contribute to better health outcomes for both workers and patients and also improve their job performance.</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1.4.     Study Questions </w:t>
      </w:r>
    </w:p>
    <w:p w:rsidR="00C127DF" w:rsidRDefault="003E1F2C">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What is the prevalence of poor sleep qual</w:t>
      </w:r>
      <w:r>
        <w:rPr>
          <w:rFonts w:ascii="Times New Roman" w:hAnsi="Times New Roman"/>
          <w:sz w:val="24"/>
          <w:szCs w:val="24"/>
        </w:rPr>
        <w:t xml:space="preserve">ity among shift workers in selected healthcare facilities in Nassarawa State? </w:t>
      </w:r>
    </w:p>
    <w:p w:rsidR="00C127DF" w:rsidRDefault="003E1F2C">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What are the impacts of poor sleep quality on the health and job performance of these shift workers?</w:t>
      </w:r>
    </w:p>
    <w:p w:rsidR="00C127DF" w:rsidRDefault="003E1F2C">
      <w:pPr>
        <w:pStyle w:val="ListParagraph"/>
        <w:numPr>
          <w:ilvl w:val="0"/>
          <w:numId w:val="1"/>
        </w:numPr>
        <w:spacing w:after="0" w:line="480" w:lineRule="auto"/>
        <w:jc w:val="both"/>
        <w:rPr>
          <w:rFonts w:ascii="Times New Roman" w:hAnsi="Times New Roman"/>
          <w:sz w:val="24"/>
          <w:szCs w:val="24"/>
        </w:rPr>
      </w:pPr>
      <w:r>
        <w:rPr>
          <w:rFonts w:ascii="Times New Roman" w:hAnsi="Times New Roman"/>
          <w:sz w:val="24"/>
          <w:szCs w:val="24"/>
        </w:rPr>
        <w:t>What factors contribute to poor sleep quality among shift workers in these h</w:t>
      </w:r>
      <w:r>
        <w:rPr>
          <w:rFonts w:ascii="Times New Roman" w:hAnsi="Times New Roman"/>
          <w:sz w:val="24"/>
          <w:szCs w:val="24"/>
        </w:rPr>
        <w:t>ealthcare facilities?</w:t>
      </w:r>
    </w:p>
    <w:p w:rsidR="00C127DF" w:rsidRDefault="003E1F2C">
      <w:pPr>
        <w:pStyle w:val="ListParagraph"/>
        <w:numPr>
          <w:ilvl w:val="0"/>
          <w:numId w:val="1"/>
        </w:numPr>
        <w:spacing w:after="0" w:line="480" w:lineRule="auto"/>
        <w:jc w:val="both"/>
        <w:rPr>
          <w:rFonts w:ascii="Times New Roman" w:hAnsi="Times New Roman"/>
          <w:b/>
          <w:bCs/>
          <w:sz w:val="24"/>
          <w:szCs w:val="24"/>
        </w:rPr>
      </w:pPr>
      <w:r>
        <w:rPr>
          <w:rFonts w:ascii="Times New Roman" w:hAnsi="Times New Roman"/>
          <w:sz w:val="24"/>
          <w:szCs w:val="24"/>
        </w:rPr>
        <w:t>What strategies can be recommended to improve sleep quality among shift workers in these healthcare facilities?</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1.5.   Aims and Objectives</w:t>
      </w:r>
    </w:p>
    <w:p w:rsidR="00C127DF" w:rsidRDefault="003E1F2C">
      <w:pPr>
        <w:spacing w:after="0" w:line="480" w:lineRule="auto"/>
        <w:jc w:val="both"/>
        <w:rPr>
          <w:rFonts w:ascii="Times New Roman" w:hAnsi="Times New Roman"/>
          <w:sz w:val="24"/>
          <w:szCs w:val="24"/>
        </w:rPr>
      </w:pPr>
      <w:r>
        <w:rPr>
          <w:rFonts w:ascii="Times New Roman" w:hAnsi="Times New Roman"/>
          <w:b/>
          <w:bCs/>
          <w:sz w:val="24"/>
          <w:szCs w:val="24"/>
        </w:rPr>
        <w:t xml:space="preserve">Aim: </w:t>
      </w:r>
      <w:r>
        <w:rPr>
          <w:rFonts w:ascii="Times New Roman" w:hAnsi="Times New Roman"/>
          <w:sz w:val="24"/>
          <w:szCs w:val="24"/>
        </w:rPr>
        <w:t xml:space="preserve">The aim of this study is to examine the prevalence and impact of poor sleep quality among </w:t>
      </w:r>
      <w:r>
        <w:rPr>
          <w:rFonts w:ascii="Times New Roman" w:hAnsi="Times New Roman"/>
          <w:sz w:val="24"/>
          <w:szCs w:val="24"/>
        </w:rPr>
        <w:t>shift workers in healthcare facilities in Karu LGA of Nasarawa State, Nigeria.</w:t>
      </w:r>
    </w:p>
    <w:p w:rsidR="00C127DF" w:rsidRDefault="003E1F2C">
      <w:pPr>
        <w:spacing w:after="0" w:line="480" w:lineRule="auto"/>
        <w:jc w:val="both"/>
        <w:rPr>
          <w:rFonts w:ascii="Times New Roman" w:hAnsi="Times New Roman"/>
          <w:sz w:val="24"/>
          <w:szCs w:val="24"/>
        </w:rPr>
      </w:pPr>
      <w:r>
        <w:rPr>
          <w:rFonts w:ascii="Times New Roman" w:hAnsi="Times New Roman"/>
          <w:b/>
          <w:bCs/>
          <w:sz w:val="24"/>
          <w:szCs w:val="24"/>
        </w:rPr>
        <w:t>Objectives:</w:t>
      </w:r>
    </w:p>
    <w:p w:rsidR="00C127DF" w:rsidRDefault="003E1F2C">
      <w:pPr>
        <w:pStyle w:val="ListParagraph"/>
        <w:numPr>
          <w:ilvl w:val="0"/>
          <w:numId w:val="18"/>
        </w:numPr>
        <w:spacing w:after="0" w:line="480" w:lineRule="auto"/>
        <w:jc w:val="both"/>
        <w:rPr>
          <w:rFonts w:ascii="Times New Roman" w:hAnsi="Times New Roman"/>
          <w:sz w:val="24"/>
          <w:szCs w:val="24"/>
        </w:rPr>
      </w:pPr>
      <w:r>
        <w:rPr>
          <w:rFonts w:ascii="Times New Roman" w:hAnsi="Times New Roman"/>
          <w:sz w:val="24"/>
          <w:szCs w:val="24"/>
        </w:rPr>
        <w:t>To determine the prevalence of poor sleep quality among shift workers in selected healthcare facilities in Karu LGA.</w:t>
      </w:r>
    </w:p>
    <w:p w:rsidR="00C127DF" w:rsidRDefault="003E1F2C">
      <w:pPr>
        <w:pStyle w:val="ListParagraph"/>
        <w:numPr>
          <w:ilvl w:val="0"/>
          <w:numId w:val="18"/>
        </w:numPr>
        <w:spacing w:after="0" w:line="480" w:lineRule="auto"/>
        <w:jc w:val="both"/>
        <w:rPr>
          <w:rFonts w:ascii="Times New Roman" w:hAnsi="Times New Roman"/>
          <w:sz w:val="24"/>
          <w:szCs w:val="24"/>
        </w:rPr>
      </w:pPr>
      <w:r>
        <w:rPr>
          <w:rFonts w:ascii="Times New Roman" w:hAnsi="Times New Roman"/>
          <w:sz w:val="24"/>
          <w:szCs w:val="24"/>
        </w:rPr>
        <w:t>To assess the impact of poor sleep quality on th</w:t>
      </w:r>
      <w:r>
        <w:rPr>
          <w:rFonts w:ascii="Times New Roman" w:hAnsi="Times New Roman"/>
          <w:sz w:val="24"/>
          <w:szCs w:val="24"/>
        </w:rPr>
        <w:t>e health and job performance of these shift workers.</w:t>
      </w:r>
    </w:p>
    <w:p w:rsidR="00C127DF" w:rsidRDefault="003E1F2C">
      <w:pPr>
        <w:pStyle w:val="ListParagraph"/>
        <w:numPr>
          <w:ilvl w:val="0"/>
          <w:numId w:val="18"/>
        </w:numPr>
        <w:spacing w:after="0" w:line="480" w:lineRule="auto"/>
        <w:jc w:val="both"/>
        <w:rPr>
          <w:rFonts w:ascii="Times New Roman" w:hAnsi="Times New Roman"/>
          <w:sz w:val="24"/>
          <w:szCs w:val="24"/>
        </w:rPr>
      </w:pPr>
      <w:r>
        <w:rPr>
          <w:rFonts w:ascii="Times New Roman" w:hAnsi="Times New Roman"/>
          <w:sz w:val="24"/>
          <w:szCs w:val="24"/>
        </w:rPr>
        <w:lastRenderedPageBreak/>
        <w:t>To identify the factors contributing to poor sleep quality among shift workers in these selected facilities.</w:t>
      </w:r>
    </w:p>
    <w:p w:rsidR="00C127DF" w:rsidRDefault="003E1F2C">
      <w:pPr>
        <w:spacing w:after="0" w:line="480" w:lineRule="auto"/>
        <w:jc w:val="both"/>
        <w:rPr>
          <w:rFonts w:ascii="Times New Roman" w:hAnsi="Times New Roman"/>
          <w:sz w:val="24"/>
          <w:szCs w:val="24"/>
        </w:rPr>
      </w:pPr>
      <w:r>
        <w:rPr>
          <w:rFonts w:ascii="Times New Roman" w:hAnsi="Times New Roman"/>
          <w:b/>
          <w:bCs/>
          <w:sz w:val="24"/>
          <w:szCs w:val="24"/>
        </w:rPr>
        <w:t xml:space="preserve">1.6.     Research Hypothesis </w:t>
      </w:r>
    </w:p>
    <w:p w:rsidR="00C127DF" w:rsidRDefault="003E1F2C">
      <w:pPr>
        <w:pStyle w:val="ListParagraph"/>
        <w:numPr>
          <w:ilvl w:val="0"/>
          <w:numId w:val="19"/>
        </w:numPr>
        <w:spacing w:after="0" w:line="480" w:lineRule="auto"/>
        <w:jc w:val="both"/>
        <w:rPr>
          <w:rFonts w:ascii="Times New Roman" w:hAnsi="Times New Roman"/>
          <w:sz w:val="24"/>
          <w:szCs w:val="24"/>
        </w:rPr>
      </w:pPr>
      <w:r>
        <w:rPr>
          <w:rFonts w:ascii="Times New Roman" w:hAnsi="Times New Roman"/>
          <w:sz w:val="24"/>
          <w:szCs w:val="24"/>
        </w:rPr>
        <w:t xml:space="preserve">There is a significant prevalence of poor sleep quality among </w:t>
      </w:r>
      <w:r>
        <w:rPr>
          <w:rFonts w:ascii="Times New Roman" w:hAnsi="Times New Roman"/>
          <w:sz w:val="24"/>
          <w:szCs w:val="24"/>
        </w:rPr>
        <w:t>shift workers in selected healthcare facilities in Karu LGA.</w:t>
      </w:r>
    </w:p>
    <w:p w:rsidR="00C127DF" w:rsidRDefault="003E1F2C">
      <w:pPr>
        <w:pStyle w:val="ListParagraph"/>
        <w:numPr>
          <w:ilvl w:val="0"/>
          <w:numId w:val="19"/>
        </w:numPr>
        <w:spacing w:after="0" w:line="480" w:lineRule="auto"/>
        <w:jc w:val="both"/>
        <w:rPr>
          <w:rFonts w:ascii="Times New Roman" w:hAnsi="Times New Roman"/>
          <w:sz w:val="24"/>
          <w:szCs w:val="24"/>
        </w:rPr>
      </w:pPr>
      <w:r>
        <w:rPr>
          <w:rFonts w:ascii="Times New Roman" w:hAnsi="Times New Roman"/>
          <w:sz w:val="24"/>
          <w:szCs w:val="24"/>
        </w:rPr>
        <w:t>Poor sleep quality significantly impacts the health and job performance of shift workers in these facilities.</w:t>
      </w:r>
    </w:p>
    <w:p w:rsidR="00C127DF" w:rsidRDefault="003E1F2C">
      <w:pPr>
        <w:pStyle w:val="ListParagraph"/>
        <w:numPr>
          <w:ilvl w:val="0"/>
          <w:numId w:val="19"/>
        </w:numPr>
        <w:spacing w:after="0" w:line="480" w:lineRule="auto"/>
        <w:jc w:val="both"/>
        <w:rPr>
          <w:rFonts w:ascii="Times New Roman" w:hAnsi="Times New Roman"/>
          <w:sz w:val="24"/>
          <w:szCs w:val="24"/>
        </w:rPr>
      </w:pPr>
      <w:r>
        <w:rPr>
          <w:rFonts w:ascii="Times New Roman" w:hAnsi="Times New Roman"/>
          <w:sz w:val="24"/>
          <w:szCs w:val="24"/>
        </w:rPr>
        <w:t>Various work-related and personal factors significantly contribute to poor sleep qual</w:t>
      </w:r>
      <w:r>
        <w:rPr>
          <w:rFonts w:ascii="Times New Roman" w:hAnsi="Times New Roman"/>
          <w:sz w:val="24"/>
          <w:szCs w:val="24"/>
        </w:rPr>
        <w:t>ity among shift workers.</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1.7.     Scope of the Study </w:t>
      </w:r>
    </w:p>
    <w:p w:rsidR="00C127DF" w:rsidRDefault="003E1F2C">
      <w:pPr>
        <w:spacing w:after="0" w:line="480" w:lineRule="auto"/>
        <w:jc w:val="both"/>
        <w:rPr>
          <w:rFonts w:ascii="Times New Roman" w:hAnsi="Times New Roman"/>
          <w:b/>
          <w:bCs/>
          <w:sz w:val="24"/>
          <w:szCs w:val="24"/>
        </w:rPr>
      </w:pPr>
      <w:r>
        <w:rPr>
          <w:rFonts w:ascii="Times New Roman" w:hAnsi="Times New Roman"/>
          <w:sz w:val="24"/>
          <w:szCs w:val="24"/>
        </w:rPr>
        <w:t>This study will focus on shift workers in a primary healthcare center, a private hospital, and a federal medical center in Karu LGA. The study will include shift workers from various departments who hav</w:t>
      </w:r>
      <w:r>
        <w:rPr>
          <w:rFonts w:ascii="Times New Roman" w:hAnsi="Times New Roman"/>
          <w:sz w:val="24"/>
          <w:szCs w:val="24"/>
        </w:rPr>
        <w:t>e been working in these facilities for at least three months. The study covers an assessment of their sleep quality and the subsequent impact on their health and job performance.</w:t>
      </w:r>
    </w:p>
    <w:p w:rsidR="00C127DF" w:rsidRDefault="003E1F2C">
      <w:pPr>
        <w:spacing w:after="0" w:line="480" w:lineRule="auto"/>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CHAPTER THREE</w:t>
      </w:r>
    </w:p>
    <w:p w:rsidR="00C127DF" w:rsidRDefault="003E1F2C">
      <w:pPr>
        <w:spacing w:after="0" w:line="480" w:lineRule="auto"/>
        <w:jc w:val="center"/>
        <w:rPr>
          <w:rFonts w:ascii="Times New Roman" w:hAnsi="Times New Roman"/>
          <w:b/>
          <w:bCs/>
          <w:sz w:val="24"/>
          <w:szCs w:val="24"/>
        </w:rPr>
      </w:pPr>
      <w:r>
        <w:rPr>
          <w:rFonts w:ascii="Times New Roman" w:hAnsi="Times New Roman"/>
          <w:b/>
          <w:bCs/>
          <w:sz w:val="24"/>
          <w:szCs w:val="24"/>
        </w:rPr>
        <w:t>RESEARCH METHODOLOGY</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3.1.   Study area </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The study will be carr</w:t>
      </w:r>
      <w:r>
        <w:rPr>
          <w:rFonts w:ascii="Times New Roman" w:hAnsi="Times New Roman"/>
          <w:sz w:val="24"/>
          <w:szCs w:val="24"/>
        </w:rPr>
        <w:t>ied out in Karu Local Government Area (LGA) of Nasarawa State. Nasarawa State is centrally located in the Middle Belt region of Nigeria. It is the fifteenth largest state in Nigeria and second least populous with an estimated population of about 2.5 millio</w:t>
      </w:r>
      <w:r>
        <w:rPr>
          <w:rFonts w:ascii="Times New Roman" w:hAnsi="Times New Roman"/>
          <w:sz w:val="24"/>
          <w:szCs w:val="24"/>
        </w:rPr>
        <w:t>n as of 2016. The state lies between latitude 7° 45′ and 9° 25’ N of the equator and between longitude 7° and 9° 37′ E of the Greenwich meridian. It shares boundary with Kaduna state in the North, Plateau State in the East, Taraba and Benue states in the s</w:t>
      </w:r>
      <w:r>
        <w:rPr>
          <w:rFonts w:ascii="Times New Roman" w:hAnsi="Times New Roman"/>
          <w:sz w:val="24"/>
          <w:szCs w:val="24"/>
        </w:rPr>
        <w:t>outh while Kogi and the Federal Capital Territory flanks it in the West. The state has thirteen local government areas and its capital is Lafia, located in the east of the state, while a key economic centre of the state is the Karu urban area, along the we</w:t>
      </w:r>
      <w:r>
        <w:rPr>
          <w:rFonts w:ascii="Times New Roman" w:hAnsi="Times New Roman"/>
          <w:sz w:val="24"/>
          <w:szCs w:val="24"/>
        </w:rPr>
        <w:t>stern border with the FCT.</w:t>
      </w:r>
    </w:p>
    <w:p w:rsidR="00C127DF" w:rsidRDefault="003E1F2C">
      <w:pPr>
        <w:spacing w:after="0" w:line="480" w:lineRule="auto"/>
        <w:jc w:val="both"/>
        <w:rPr>
          <w:rFonts w:ascii="Times New Roman" w:hAnsi="Times New Roman"/>
          <w:b/>
          <w:bCs/>
          <w:sz w:val="24"/>
          <w:szCs w:val="24"/>
        </w:rPr>
      </w:pPr>
      <w:r>
        <w:rPr>
          <w:rFonts w:ascii="Times New Roman" w:hAnsi="Times New Roman"/>
          <w:sz w:val="24"/>
          <w:szCs w:val="24"/>
        </w:rPr>
        <w:t>Karu LGA of Nassarawa state is one of the fastest growing urban areas in the world, with a growth rate of 40 percent recorded annually (Tamuno Abaku, 2006). It consists of towns that developed as a result of urban sprawl from Abu</w:t>
      </w:r>
      <w:r>
        <w:rPr>
          <w:rFonts w:ascii="Times New Roman" w:hAnsi="Times New Roman"/>
          <w:sz w:val="24"/>
          <w:szCs w:val="24"/>
        </w:rPr>
        <w:t>ja. They include towns like Kurunduma, New Nyanya, Mararaba, New Karu, Ado, Masaka and newer, fast-growing towns such as One Man Village (which contains over 1 million people), New Karshi and Gidan Zakara (James Uzondu, 2011). There are various health care</w:t>
      </w:r>
      <w:r>
        <w:rPr>
          <w:rFonts w:ascii="Times New Roman" w:hAnsi="Times New Roman"/>
          <w:sz w:val="24"/>
          <w:szCs w:val="24"/>
        </w:rPr>
        <w:t xml:space="preserve"> facilities in Karu some which are owned and control by the government and others by individuals and organizations. Some of these health care facilities are Adonia Hospital, Kingscare hospital,Health-Clone Medical Center, Luyen Central Hospital, PHC Masaka</w:t>
      </w:r>
      <w:r>
        <w:rPr>
          <w:rFonts w:ascii="Times New Roman" w:hAnsi="Times New Roman"/>
          <w:sz w:val="24"/>
          <w:szCs w:val="24"/>
        </w:rPr>
        <w:t>, Olawale hospital,PHC New Nyanya, Fekosam Maternity and Clinic, Sorenity Royale Hospital, General Hospital Karu, Mayday specialist, Nissi hospital, PHC Karu and General hospital Uke.</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lastRenderedPageBreak/>
        <w:t>3.2.   Study Location</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The study will focus on three (3) healthcare facil</w:t>
      </w:r>
      <w:r>
        <w:rPr>
          <w:rFonts w:ascii="Times New Roman" w:hAnsi="Times New Roman"/>
          <w:sz w:val="24"/>
          <w:szCs w:val="24"/>
        </w:rPr>
        <w:t xml:space="preserve">ities within Karu Local Government Area (LGA). </w:t>
      </w:r>
    </w:p>
    <w:p w:rsidR="00C127DF" w:rsidRDefault="003E1F2C">
      <w:pPr>
        <w:pStyle w:val="ListParagraph"/>
        <w:numPr>
          <w:ilvl w:val="0"/>
          <w:numId w:val="8"/>
        </w:numPr>
        <w:spacing w:after="0" w:line="480" w:lineRule="auto"/>
        <w:jc w:val="both"/>
        <w:rPr>
          <w:rFonts w:ascii="Times New Roman" w:hAnsi="Times New Roman"/>
          <w:sz w:val="24"/>
          <w:szCs w:val="24"/>
        </w:rPr>
      </w:pPr>
      <w:r>
        <w:rPr>
          <w:rFonts w:ascii="Times New Roman" w:hAnsi="Times New Roman"/>
          <w:sz w:val="24"/>
          <w:szCs w:val="24"/>
        </w:rPr>
        <w:t>Primary Health Care Center: Typically providing basic health services and preventive care to the local community.</w:t>
      </w:r>
    </w:p>
    <w:p w:rsidR="00C127DF" w:rsidRDefault="003E1F2C">
      <w:pPr>
        <w:pStyle w:val="ListParagraph"/>
        <w:numPr>
          <w:ilvl w:val="0"/>
          <w:numId w:val="8"/>
        </w:numPr>
        <w:spacing w:after="0" w:line="480" w:lineRule="auto"/>
        <w:jc w:val="both"/>
        <w:rPr>
          <w:rFonts w:ascii="Times New Roman" w:hAnsi="Times New Roman"/>
          <w:sz w:val="24"/>
          <w:szCs w:val="24"/>
        </w:rPr>
      </w:pPr>
      <w:r>
        <w:rPr>
          <w:rFonts w:ascii="Times New Roman" w:hAnsi="Times New Roman"/>
          <w:sz w:val="24"/>
          <w:szCs w:val="24"/>
        </w:rPr>
        <w:t>Private Hospital: Offering a range of healthcare services, often with a focus on specialized a</w:t>
      </w:r>
      <w:r>
        <w:rPr>
          <w:rFonts w:ascii="Times New Roman" w:hAnsi="Times New Roman"/>
          <w:sz w:val="24"/>
          <w:szCs w:val="24"/>
        </w:rPr>
        <w:t>nd private patient care.</w:t>
      </w:r>
    </w:p>
    <w:p w:rsidR="00C127DF" w:rsidRDefault="003E1F2C">
      <w:pPr>
        <w:pStyle w:val="ListParagraph"/>
        <w:numPr>
          <w:ilvl w:val="0"/>
          <w:numId w:val="8"/>
        </w:numPr>
        <w:spacing w:after="0" w:line="480" w:lineRule="auto"/>
        <w:jc w:val="both"/>
        <w:rPr>
          <w:rFonts w:ascii="Times New Roman" w:hAnsi="Times New Roman"/>
          <w:sz w:val="24"/>
          <w:szCs w:val="24"/>
        </w:rPr>
      </w:pPr>
      <w:r>
        <w:rPr>
          <w:rFonts w:ascii="Times New Roman" w:hAnsi="Times New Roman"/>
          <w:sz w:val="24"/>
          <w:szCs w:val="24"/>
        </w:rPr>
        <w:t>General Hospital: A larger facility providing comprehensive healthcare services, including emergency, surgical, and inpatient care.</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These facilities were selected to provide a representative sample of the healthcare settings and to</w:t>
      </w:r>
      <w:r>
        <w:rPr>
          <w:rFonts w:ascii="Times New Roman" w:hAnsi="Times New Roman"/>
          <w:sz w:val="24"/>
          <w:szCs w:val="24"/>
        </w:rPr>
        <w:t xml:space="preserve"> capture the diverse experiences of shift workers in the region.</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3.3.     Study Population</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The study population will consist of shift workers in the selected healthcare facilities in Karu LGA. This includes medical personnels such as doctors, nurses, labor</w:t>
      </w:r>
      <w:r>
        <w:rPr>
          <w:rFonts w:ascii="Times New Roman" w:hAnsi="Times New Roman"/>
          <w:sz w:val="24"/>
          <w:szCs w:val="24"/>
        </w:rPr>
        <w:t>atory technicians, and other non medical staff who work night shifts or rotating shifts.</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3.4.    Inclusion and Exclusion Criteria </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Inclusion Criteria:</w:t>
      </w:r>
    </w:p>
    <w:p w:rsidR="00C127DF" w:rsidRDefault="003E1F2C">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Healthcare workers who have been employed for at least three months and regularly work night or rotating </w:t>
      </w:r>
      <w:r>
        <w:rPr>
          <w:rFonts w:ascii="Times New Roman" w:hAnsi="Times New Roman"/>
          <w:sz w:val="24"/>
          <w:szCs w:val="24"/>
        </w:rPr>
        <w:t>shifts.</w:t>
      </w:r>
    </w:p>
    <w:p w:rsidR="00C127DF" w:rsidRDefault="003E1F2C">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Shift health workers 18 years and above </w:t>
      </w:r>
    </w:p>
    <w:p w:rsidR="00C127DF" w:rsidRDefault="003E1F2C">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Willingness to participate in the study and provide informed consent.</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Exclusion Criteria:</w:t>
      </w:r>
    </w:p>
    <w:p w:rsidR="00C127DF" w:rsidRDefault="003E1F2C">
      <w:pPr>
        <w:pStyle w:val="ListParagraph"/>
        <w:numPr>
          <w:ilvl w:val="0"/>
          <w:numId w:val="4"/>
        </w:numPr>
        <w:spacing w:after="0" w:line="480" w:lineRule="auto"/>
        <w:jc w:val="both"/>
        <w:rPr>
          <w:rFonts w:ascii="Times New Roman" w:hAnsi="Times New Roman"/>
          <w:sz w:val="24"/>
          <w:szCs w:val="24"/>
        </w:rPr>
      </w:pPr>
      <w:r>
        <w:rPr>
          <w:rFonts w:ascii="Times New Roman" w:hAnsi="Times New Roman"/>
          <w:sz w:val="24"/>
          <w:szCs w:val="24"/>
        </w:rPr>
        <w:t>Healthcare workers on leave or those who are not involved in regular shifts.</w:t>
      </w:r>
    </w:p>
    <w:p w:rsidR="00C127DF" w:rsidRDefault="003E1F2C">
      <w:pPr>
        <w:pStyle w:val="ListParagraph"/>
        <w:numPr>
          <w:ilvl w:val="0"/>
          <w:numId w:val="4"/>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Healthcare workers with less than three </w:t>
      </w:r>
      <w:r>
        <w:rPr>
          <w:rFonts w:ascii="Times New Roman" w:hAnsi="Times New Roman"/>
          <w:sz w:val="24"/>
          <w:szCs w:val="24"/>
        </w:rPr>
        <w:t xml:space="preserve">months experience in shift work </w:t>
      </w:r>
    </w:p>
    <w:p w:rsidR="00C127DF" w:rsidRDefault="003E1F2C">
      <w:pPr>
        <w:pStyle w:val="ListParagraph"/>
        <w:numPr>
          <w:ilvl w:val="0"/>
          <w:numId w:val="4"/>
        </w:numPr>
        <w:spacing w:after="0" w:line="480" w:lineRule="auto"/>
        <w:jc w:val="both"/>
        <w:rPr>
          <w:rFonts w:ascii="Times New Roman" w:hAnsi="Times New Roman"/>
          <w:b/>
          <w:bCs/>
          <w:sz w:val="24"/>
          <w:szCs w:val="24"/>
        </w:rPr>
      </w:pPr>
      <w:r>
        <w:rPr>
          <w:rFonts w:ascii="Times New Roman" w:hAnsi="Times New Roman"/>
          <w:sz w:val="24"/>
          <w:szCs w:val="24"/>
        </w:rPr>
        <w:t>Healthcare workers who have recently (within the past three months) changed their work schedule from shift to non-shift.</w:t>
      </w:r>
      <w:r>
        <w:rPr>
          <w:rFonts w:ascii="Times New Roman" w:hAnsi="Times New Roman"/>
          <w:b/>
          <w:bCs/>
          <w:sz w:val="24"/>
          <w:szCs w:val="24"/>
        </w:rPr>
        <w:t xml:space="preserve"> </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3.5.     Study Design</w:t>
      </w:r>
    </w:p>
    <w:p w:rsidR="00C127DF" w:rsidRDefault="003E1F2C">
      <w:pPr>
        <w:spacing w:after="0" w:line="480" w:lineRule="auto"/>
        <w:jc w:val="both"/>
        <w:rPr>
          <w:rFonts w:ascii="Times New Roman" w:hAnsi="Times New Roman"/>
          <w:b/>
          <w:bCs/>
          <w:sz w:val="24"/>
          <w:szCs w:val="24"/>
        </w:rPr>
      </w:pPr>
      <w:r>
        <w:rPr>
          <w:rFonts w:ascii="Times New Roman" w:hAnsi="Times New Roman"/>
          <w:sz w:val="24"/>
          <w:szCs w:val="24"/>
        </w:rPr>
        <w:t>A descriptive cross-sectional study design will be employed to assess the preva</w:t>
      </w:r>
      <w:r>
        <w:rPr>
          <w:rFonts w:ascii="Times New Roman" w:hAnsi="Times New Roman"/>
          <w:sz w:val="24"/>
          <w:szCs w:val="24"/>
        </w:rPr>
        <w:t>lence and impact of poor sleep quality among shift workers.</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3.6.    Sample size Estimation</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Cochran's formula will be used to estimate sample size. This method was chosen for its suitability in calculating sample sizes for proportion studies and its ability</w:t>
      </w:r>
      <w:r>
        <w:rPr>
          <w:rFonts w:ascii="Times New Roman" w:hAnsi="Times New Roman"/>
          <w:sz w:val="24"/>
          <w:szCs w:val="24"/>
        </w:rPr>
        <w:t xml:space="preserve"> to incorporate finite population corrections. Additionally, adjustments were made for an anticipated 10% non-response rate to ensure the robustness of the study findings.</w:t>
      </w:r>
    </w:p>
    <w:p w:rsidR="00C127DF" w:rsidRDefault="003E1F2C">
      <w:pPr>
        <w:spacing w:after="0" w:line="360" w:lineRule="auto"/>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0" distR="0" simplePos="0" relativeHeight="2" behindDoc="0" locked="0" layoutInCell="1" allowOverlap="1">
                <wp:simplePos x="0" y="0"/>
                <wp:positionH relativeFrom="column">
                  <wp:posOffset>3044825</wp:posOffset>
                </wp:positionH>
                <wp:positionV relativeFrom="paragraph">
                  <wp:posOffset>237490</wp:posOffset>
                </wp:positionV>
                <wp:extent cx="790575" cy="0"/>
                <wp:effectExtent l="6350" t="6350" r="12700" b="12700"/>
                <wp:wrapNone/>
                <wp:docPr id="102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70EF49E7" id="_x0000_t32" coordsize="21600,21600" o:spt="32" o:oned="t" path="m,l21600,21600e" filled="f">
                <v:path arrowok="t" fillok="f" o:connecttype="none"/>
                <o:lock v:ext="edit" shapetype="t"/>
              </v:shapetype>
              <v:shape id="AutoShape 2" o:spid="_x0000_s1026" type="#_x0000_t32" style="position:absolute;margin-left:239.75pt;margin-top:18.7pt;width:62.25pt;height:0;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">
                <o:lock v:ext="edit" shapetype="f"/>
              </v:shape>
            </w:pict>
          </mc:Fallback>
        </mc:AlternateContent>
      </w:r>
      <w:r>
        <w:rPr>
          <w:rFonts w:ascii="Times New Roman" w:hAnsi="Times New Roman"/>
          <w:sz w:val="24"/>
          <w:szCs w:val="24"/>
        </w:rPr>
        <w:t>Cochran's formular for Infinite Population, n_o = z</w:t>
      </w:r>
      <w:r>
        <w:rPr>
          <w:rFonts w:ascii="Times New Roman" w:hAnsi="Times New Roman"/>
          <w:sz w:val="24"/>
          <w:szCs w:val="24"/>
          <w:vertAlign w:val="superscript"/>
        </w:rPr>
        <w:t xml:space="preserve">^ </w:t>
      </w:r>
      <w:r>
        <w:rPr>
          <w:rFonts w:ascii="Times New Roman" w:hAnsi="Times New Roman"/>
          <w:sz w:val="24"/>
          <w:szCs w:val="24"/>
        </w:rPr>
        <w:t>× p(p- 1)</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e</w:t>
      </w:r>
      <w:r>
        <w:rPr>
          <w:rFonts w:ascii="Times New Roman" w:hAnsi="Times New Roman"/>
          <w:sz w:val="24"/>
          <w:szCs w:val="24"/>
          <w:vertAlign w:val="superscript"/>
        </w:rPr>
        <w:t>^</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Where;</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n = initial sample size estimate</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z =  desired confidence level z = 1.96 for 95% confidence </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p = estimated proportion  = 0.5</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e = margin of error taken at 5</w:t>
      </w:r>
      <w:r>
        <w:rPr>
          <w:rFonts w:ascii="Times New Roman" w:hAnsi="Times New Roman"/>
          <w:sz w:val="24"/>
          <w:szCs w:val="24"/>
        </w:rPr>
        <w:t>% = 0.05</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 xml:space="preserve">no = </w:t>
      </w:r>
      <w:r>
        <w:rPr>
          <w:rFonts w:ascii="Times New Roman" w:hAnsi="Times New Roman"/>
          <w:sz w:val="24"/>
          <w:szCs w:val="24"/>
          <w:u w:val="single"/>
        </w:rPr>
        <w:t xml:space="preserve">1.96^×0.5(1- 0.5) </w:t>
      </w:r>
      <w:r>
        <w:rPr>
          <w:rFonts w:ascii="Times New Roman" w:hAnsi="Times New Roman"/>
          <w:sz w:val="24"/>
          <w:szCs w:val="24"/>
        </w:rPr>
        <w:t xml:space="preserve">       = </w:t>
      </w:r>
      <w:r>
        <w:rPr>
          <w:rFonts w:ascii="Times New Roman" w:hAnsi="Times New Roman"/>
          <w:sz w:val="24"/>
          <w:szCs w:val="24"/>
          <w:u w:val="single"/>
        </w:rPr>
        <w:t>3.8416 (0.25)</w:t>
      </w:r>
      <w:r>
        <w:rPr>
          <w:rFonts w:ascii="Times New Roman" w:hAnsi="Times New Roman"/>
          <w:sz w:val="24"/>
          <w:szCs w:val="24"/>
        </w:rPr>
        <w:t xml:space="preserve">  = 384</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 xml:space="preserve">                   (0.05)^                           0.0025</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Applying the crochans finite population correction (FPC) to adjust for a finite population </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 xml:space="preserve"> n =      </w:t>
      </w:r>
      <w:r>
        <w:rPr>
          <w:rFonts w:ascii="Times New Roman" w:hAnsi="Times New Roman"/>
          <w:sz w:val="24"/>
          <w:szCs w:val="24"/>
          <w:u w:val="single"/>
        </w:rPr>
        <w:t xml:space="preserve">        no       </w:t>
      </w:r>
      <w:r>
        <w:rPr>
          <w:rFonts w:ascii="Times New Roman" w:hAnsi="Times New Roman"/>
          <w:sz w:val="24"/>
          <w:szCs w:val="24"/>
        </w:rPr>
        <w:t xml:space="preserve">   .     </w:t>
      </w:r>
      <w:r>
        <w:rPr>
          <w:rFonts w:ascii="Times New Roman" w:hAnsi="Times New Roman"/>
          <w:sz w:val="24"/>
          <w:szCs w:val="24"/>
          <w:u w:val="single"/>
        </w:rPr>
        <w:t xml:space="preserve">      </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 xml:space="preserve">             1 + </w:t>
      </w:r>
      <w:r>
        <w:rPr>
          <w:rFonts w:ascii="Times New Roman" w:hAnsi="Times New Roman"/>
          <w:sz w:val="24"/>
          <w:szCs w:val="24"/>
          <w:u w:val="single"/>
        </w:rPr>
        <w:t>no - 1</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 xml:space="preserve">                       N</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Where N= 370</w:t>
      </w:r>
    </w:p>
    <w:p w:rsidR="00C127DF" w:rsidRDefault="003E1F2C">
      <w:pPr>
        <w:spacing w:after="0" w:line="360" w:lineRule="auto"/>
        <w:jc w:val="both"/>
        <w:rPr>
          <w:rFonts w:ascii="Times New Roman" w:hAnsi="Times New Roman"/>
          <w:sz w:val="24"/>
          <w:szCs w:val="24"/>
          <w:u w:val="single"/>
        </w:rPr>
      </w:pPr>
      <w:r>
        <w:rPr>
          <w:rFonts w:ascii="Times New Roman" w:hAnsi="Times New Roman"/>
          <w:sz w:val="24"/>
          <w:szCs w:val="24"/>
        </w:rPr>
        <w:t xml:space="preserve">n = </w:t>
      </w:r>
      <w:r>
        <w:rPr>
          <w:rFonts w:ascii="Times New Roman" w:hAnsi="Times New Roman"/>
          <w:sz w:val="24"/>
          <w:szCs w:val="24"/>
          <w:u w:val="single"/>
        </w:rPr>
        <w:t xml:space="preserve">      384       </w:t>
      </w:r>
      <w:r>
        <w:rPr>
          <w:rFonts w:ascii="Times New Roman" w:hAnsi="Times New Roman"/>
          <w:sz w:val="24"/>
          <w:szCs w:val="24"/>
        </w:rPr>
        <w:t xml:space="preserve">   =  </w:t>
      </w:r>
      <w:r>
        <w:rPr>
          <w:rFonts w:ascii="Times New Roman" w:hAnsi="Times New Roman"/>
          <w:sz w:val="24"/>
          <w:szCs w:val="24"/>
          <w:u w:val="single"/>
        </w:rPr>
        <w:t xml:space="preserve">     384    </w:t>
      </w:r>
      <w:r>
        <w:rPr>
          <w:rFonts w:ascii="Times New Roman" w:hAnsi="Times New Roman"/>
          <w:sz w:val="24"/>
          <w:szCs w:val="24"/>
        </w:rPr>
        <w:t xml:space="preserve">     = 188.77 ~ 189</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       1 + </w:t>
      </w:r>
      <w:r>
        <w:rPr>
          <w:rFonts w:ascii="Times New Roman" w:hAnsi="Times New Roman"/>
          <w:sz w:val="24"/>
          <w:szCs w:val="24"/>
          <w:u w:val="single"/>
        </w:rPr>
        <w:t xml:space="preserve"> 384    </w:t>
      </w:r>
      <w:r>
        <w:rPr>
          <w:rFonts w:ascii="Times New Roman" w:hAnsi="Times New Roman"/>
          <w:sz w:val="24"/>
          <w:szCs w:val="24"/>
        </w:rPr>
        <w:t xml:space="preserve">      1 + 1.03503</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              370</w:t>
      </w:r>
    </w:p>
    <w:p w:rsidR="00C127DF" w:rsidRDefault="003E1F2C">
      <w:pPr>
        <w:keepLines/>
        <w:spacing w:after="0" w:line="480" w:lineRule="auto"/>
        <w:jc w:val="both"/>
        <w:rPr>
          <w:rFonts w:ascii="Times New Roman" w:hAnsi="Times New Roman"/>
          <w:sz w:val="24"/>
          <w:szCs w:val="24"/>
        </w:rPr>
      </w:pPr>
      <w:r>
        <w:rPr>
          <w:rFonts w:ascii="Times New Roman" w:eastAsia="Times New Roman" w:hAnsi="Times New Roman"/>
          <w:color w:val="000000"/>
          <w:sz w:val="24"/>
          <w:szCs w:val="24"/>
          <w:lang w:val="en-GB" w:eastAsia="en-US"/>
        </w:rPr>
        <w:t xml:space="preserve">A provision of 10% of the minimum sample size was added to cover for non-response: </w:t>
      </w:r>
    </w:p>
    <w:p w:rsidR="00C127DF" w:rsidRDefault="003E1F2C">
      <w:pPr>
        <w:keepLines/>
        <w:spacing w:after="0" w:line="360" w:lineRule="auto"/>
        <w:jc w:val="both"/>
        <w:rPr>
          <w:rFonts w:ascii="Times New Roman" w:hAnsi="Times New Roman"/>
          <w:sz w:val="24"/>
          <w:szCs w:val="24"/>
        </w:rPr>
      </w:pPr>
      <w:r>
        <w:rPr>
          <w:rFonts w:ascii="Times New Roman" w:eastAsia="Times New Roman" w:hAnsi="Times New Roman"/>
          <w:color w:val="000000"/>
          <w:sz w:val="24"/>
          <w:szCs w:val="24"/>
          <w:lang w:val="en-GB" w:eastAsia="en-US"/>
        </w:rPr>
        <w:t xml:space="preserve">n = </w:t>
      </w:r>
      <w:r>
        <w:rPr>
          <w:rFonts w:ascii="Times New Roman" w:eastAsia="Times New Roman" w:hAnsi="Times New Roman"/>
          <w:color w:val="000000"/>
          <w:sz w:val="24"/>
          <w:szCs w:val="24"/>
          <w:u w:val="single"/>
          <w:lang w:val="en-GB" w:eastAsia="en-US"/>
        </w:rPr>
        <w:t xml:space="preserve">  189    </w:t>
      </w:r>
      <w:r>
        <w:rPr>
          <w:rFonts w:ascii="Times New Roman" w:eastAsia="Times New Roman" w:hAnsi="Times New Roman"/>
          <w:color w:val="000000"/>
          <w:sz w:val="24"/>
          <w:szCs w:val="24"/>
          <w:lang w:val="en-GB" w:eastAsia="en-US"/>
        </w:rPr>
        <w:t xml:space="preserve">   =  </w:t>
      </w:r>
      <w:r>
        <w:rPr>
          <w:rFonts w:ascii="Times New Roman" w:eastAsia="Times New Roman" w:hAnsi="Times New Roman"/>
          <w:color w:val="000000"/>
          <w:sz w:val="24"/>
          <w:szCs w:val="24"/>
          <w:u w:val="single"/>
          <w:lang w:val="en-GB" w:eastAsia="en-US"/>
        </w:rPr>
        <w:t xml:space="preserve">   189     </w:t>
      </w:r>
      <w:r>
        <w:rPr>
          <w:rFonts w:ascii="Times New Roman" w:eastAsia="Times New Roman" w:hAnsi="Times New Roman"/>
          <w:color w:val="000000"/>
          <w:sz w:val="24"/>
          <w:szCs w:val="24"/>
          <w:lang w:val="en-GB" w:eastAsia="en-US"/>
        </w:rPr>
        <w:t xml:space="preserve">   = 210</w:t>
      </w:r>
    </w:p>
    <w:p w:rsidR="00C127DF" w:rsidRDefault="003E1F2C">
      <w:pPr>
        <w:spacing w:after="0" w:line="360" w:lineRule="auto"/>
        <w:jc w:val="both"/>
        <w:rPr>
          <w:rFonts w:ascii="Times New Roman" w:hAnsi="Times New Roman"/>
          <w:sz w:val="24"/>
          <w:szCs w:val="24"/>
        </w:rPr>
      </w:pPr>
      <w:r>
        <w:rPr>
          <w:rFonts w:ascii="Times New Roman" w:hAnsi="Times New Roman"/>
          <w:sz w:val="24"/>
          <w:szCs w:val="24"/>
        </w:rPr>
        <w:t xml:space="preserve">       1- 0.10            0.9</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Hence, the minimum sample size for this study is 210</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3.7.    Sampling Technique</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A multi-stage sampling </w:t>
      </w:r>
      <w:r>
        <w:rPr>
          <w:rFonts w:ascii="Times New Roman" w:hAnsi="Times New Roman"/>
          <w:sz w:val="24"/>
          <w:szCs w:val="24"/>
        </w:rPr>
        <w:t>technique will be used for this study.</w:t>
      </w:r>
    </w:p>
    <w:p w:rsidR="00C127DF" w:rsidRDefault="003E1F2C">
      <w:pPr>
        <w:spacing w:after="0" w:line="480" w:lineRule="auto"/>
        <w:jc w:val="both"/>
        <w:rPr>
          <w:rFonts w:ascii="Times New Roman" w:hAnsi="Times New Roman"/>
          <w:b/>
          <w:sz w:val="24"/>
          <w:szCs w:val="24"/>
        </w:rPr>
      </w:pPr>
      <w:r>
        <w:rPr>
          <w:rFonts w:ascii="Times New Roman" w:hAnsi="Times New Roman"/>
          <w:b/>
          <w:bCs/>
          <w:sz w:val="24"/>
          <w:szCs w:val="24"/>
        </w:rPr>
        <w:t>Stage 1</w:t>
      </w:r>
      <w:r>
        <w:rPr>
          <w:rFonts w:ascii="Times New Roman" w:hAnsi="Times New Roman"/>
          <w:b/>
          <w:sz w:val="24"/>
          <w:szCs w:val="24"/>
        </w:rPr>
        <w:t>-  Selection of LGA</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Out of the 13 Local Government Areas in Nasarawa State (Akwanga, Awe, Doma, Karu, Keana, Keffi, Kokona, Lafia, Nasarawa, Nasarawa Egon, Obi, Toto, and Wamba). Karu LGA was selected by Purpos</w:t>
      </w:r>
      <w:r>
        <w:rPr>
          <w:rFonts w:ascii="Times New Roman" w:hAnsi="Times New Roman"/>
          <w:sz w:val="24"/>
          <w:szCs w:val="24"/>
        </w:rPr>
        <w:t>ive sampling, because of its proximity, presence of diverse healthcare facilities and established shift work systems.</w:t>
      </w:r>
    </w:p>
    <w:p w:rsidR="00C127DF" w:rsidRDefault="003E1F2C">
      <w:pPr>
        <w:spacing w:after="0" w:line="480" w:lineRule="auto"/>
        <w:jc w:val="both"/>
        <w:rPr>
          <w:rFonts w:ascii="Times New Roman" w:hAnsi="Times New Roman"/>
          <w:b/>
          <w:sz w:val="24"/>
          <w:szCs w:val="24"/>
        </w:rPr>
      </w:pPr>
      <w:r>
        <w:rPr>
          <w:rFonts w:ascii="Times New Roman" w:hAnsi="Times New Roman"/>
          <w:b/>
          <w:bCs/>
          <w:sz w:val="24"/>
          <w:szCs w:val="24"/>
        </w:rPr>
        <w:t>Stage 2</w:t>
      </w:r>
      <w:r>
        <w:rPr>
          <w:rFonts w:ascii="Times New Roman" w:hAnsi="Times New Roman"/>
          <w:b/>
          <w:sz w:val="24"/>
          <w:szCs w:val="24"/>
        </w:rPr>
        <w:t>- Stratification</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Within Karu LGA, healthcare facilities will be stratified into three distinct groups (strata's) Primary health car</w:t>
      </w:r>
      <w:r>
        <w:rPr>
          <w:rFonts w:ascii="Times New Roman" w:hAnsi="Times New Roman"/>
          <w:sz w:val="24"/>
          <w:szCs w:val="24"/>
        </w:rPr>
        <w:t>e center(PHCs), Private hospital and a General hospital using stratified random sampling, and one facility would be randomly selected within each stratum.</w:t>
      </w:r>
    </w:p>
    <w:p w:rsidR="00C127DF" w:rsidRDefault="003E1F2C">
      <w:pPr>
        <w:spacing w:after="0" w:line="480" w:lineRule="auto"/>
        <w:jc w:val="both"/>
        <w:rPr>
          <w:rFonts w:ascii="Times New Roman" w:hAnsi="Times New Roman"/>
          <w:sz w:val="24"/>
          <w:szCs w:val="24"/>
        </w:rPr>
      </w:pPr>
      <w:r>
        <w:rPr>
          <w:rFonts w:ascii="Times New Roman" w:hAnsi="Times New Roman"/>
          <w:b/>
          <w:bCs/>
          <w:sz w:val="24"/>
          <w:szCs w:val="24"/>
        </w:rPr>
        <w:t>Stage 3</w:t>
      </w:r>
      <w:r>
        <w:rPr>
          <w:rFonts w:ascii="Times New Roman" w:hAnsi="Times New Roman"/>
          <w:sz w:val="24"/>
          <w:szCs w:val="24"/>
        </w:rPr>
        <w:t>- Proportional Allocation</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Proportions of shift healthcare workers in each stratum (facility ty</w:t>
      </w:r>
      <w:r>
        <w:rPr>
          <w:rFonts w:ascii="Times New Roman" w:hAnsi="Times New Roman"/>
          <w:sz w:val="24"/>
          <w:szCs w:val="24"/>
        </w:rPr>
        <w:t>pe) will be calculated and allocated the sample size of 210 based on these proportions using the formular:</w:t>
      </w:r>
    </w:p>
    <w:p w:rsidR="00C127DF" w:rsidRDefault="003E1F2C">
      <w:pPr>
        <w:spacing w:after="0" w:line="480" w:lineRule="auto"/>
        <w:jc w:val="both"/>
        <w:rPr>
          <w:rFonts w:ascii="Times New Roman" w:hAnsi="Times New Roman"/>
          <w:sz w:val="24"/>
          <w:szCs w:val="24"/>
          <w:u w:val="single"/>
        </w:rPr>
      </w:pPr>
      <w:r>
        <w:rPr>
          <w:rFonts w:ascii="Times New Roman" w:hAnsi="Times New Roman"/>
          <w:sz w:val="24"/>
          <w:szCs w:val="24"/>
        </w:rPr>
        <w:br w:type="page"/>
      </w:r>
      <w:r>
        <w:rPr>
          <w:rFonts w:ascii="Times New Roman" w:hAnsi="Times New Roman"/>
          <w:sz w:val="24"/>
          <w:szCs w:val="24"/>
        </w:rPr>
        <w:lastRenderedPageBreak/>
        <w:t xml:space="preserve">Proportion =     Total number of shift healthcare </w:t>
      </w:r>
    </w:p>
    <w:p w:rsidR="00C127DF" w:rsidRDefault="003E1F2C">
      <w:pPr>
        <w:spacing w:after="0"/>
        <w:jc w:val="both"/>
        <w:rPr>
          <w:rFonts w:ascii="Times New Roman" w:hAnsi="Times New Roman"/>
          <w:sz w:val="24"/>
          <w:szCs w:val="24"/>
        </w:rPr>
      </w:pPr>
      <w:r>
        <w:rPr>
          <w:rFonts w:ascii="Times New Roman" w:hAnsi="Times New Roman"/>
          <w:sz w:val="24"/>
          <w:szCs w:val="24"/>
        </w:rPr>
        <w:t xml:space="preserve">            ( P)               </w:t>
      </w:r>
      <w:r>
        <w:rPr>
          <w:rFonts w:ascii="Times New Roman" w:hAnsi="Times New Roman"/>
          <w:sz w:val="24"/>
          <w:szCs w:val="24"/>
          <w:u w:val="single"/>
        </w:rPr>
        <w:t xml:space="preserve">     workers in each facility               </w:t>
      </w:r>
    </w:p>
    <w:p w:rsidR="00C127DF" w:rsidRDefault="003E1F2C">
      <w:pPr>
        <w:spacing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Sum of total number of shift healthcare    *  Sample size</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                                    workers in each facility </w:t>
      </w:r>
    </w:p>
    <w:p w:rsidR="00C127DF" w:rsidRDefault="003E1F2C">
      <w:pPr>
        <w:spacing w:after="0" w:line="480" w:lineRule="auto"/>
        <w:jc w:val="both"/>
        <w:rPr>
          <w:rFonts w:ascii="Times New Roman" w:hAnsi="Times New Roman"/>
          <w:b/>
          <w:sz w:val="24"/>
          <w:szCs w:val="24"/>
        </w:rPr>
      </w:pPr>
      <w:r>
        <w:rPr>
          <w:rFonts w:ascii="Times New Roman" w:hAnsi="Times New Roman"/>
          <w:b/>
          <w:bCs/>
          <w:sz w:val="24"/>
          <w:szCs w:val="24"/>
        </w:rPr>
        <w:t>Stage 4</w:t>
      </w:r>
      <w:r>
        <w:rPr>
          <w:rFonts w:ascii="Times New Roman" w:hAnsi="Times New Roman"/>
          <w:b/>
          <w:sz w:val="24"/>
          <w:szCs w:val="24"/>
        </w:rPr>
        <w:t xml:space="preserve">- Random Selection </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Different shifts (e.g., day, night) within the relevant departments or units will be randomly selected </w:t>
      </w:r>
      <w:r>
        <w:rPr>
          <w:rFonts w:ascii="Times New Roman" w:hAnsi="Times New Roman"/>
          <w:sz w:val="24"/>
          <w:szCs w:val="24"/>
        </w:rPr>
        <w:t>using the lottery method.</w:t>
      </w:r>
    </w:p>
    <w:p w:rsidR="00C127DF" w:rsidRDefault="003E1F2C">
      <w:pPr>
        <w:spacing w:after="0" w:line="480" w:lineRule="auto"/>
        <w:jc w:val="both"/>
        <w:rPr>
          <w:rFonts w:ascii="Times New Roman" w:hAnsi="Times New Roman"/>
          <w:b/>
          <w:sz w:val="24"/>
          <w:szCs w:val="24"/>
        </w:rPr>
      </w:pPr>
      <w:r>
        <w:rPr>
          <w:rFonts w:ascii="Times New Roman" w:hAnsi="Times New Roman"/>
          <w:b/>
          <w:bCs/>
          <w:sz w:val="24"/>
          <w:szCs w:val="24"/>
        </w:rPr>
        <w:t>Stage 5</w:t>
      </w:r>
      <w:r>
        <w:rPr>
          <w:rFonts w:ascii="Times New Roman" w:hAnsi="Times New Roman"/>
          <w:b/>
          <w:sz w:val="24"/>
          <w:szCs w:val="24"/>
        </w:rPr>
        <w:t xml:space="preserve">- Simple Random Sampling </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From the selected shifts, simple random sampling will be used to choose individual healthcare workers, ensuring all eligible shift workers have an equal chance of being included.</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3.8.    Data </w:t>
      </w:r>
      <w:r>
        <w:rPr>
          <w:rFonts w:ascii="Times New Roman" w:hAnsi="Times New Roman"/>
          <w:b/>
          <w:bCs/>
          <w:sz w:val="24"/>
          <w:szCs w:val="24"/>
        </w:rPr>
        <w:t>Collection Method</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Data will be collected using a properly structured, self-administered questionnaire. The questionnaire will comprise five sections which include:</w:t>
      </w:r>
    </w:p>
    <w:p w:rsidR="00C127DF" w:rsidRDefault="003E1F2C">
      <w:pPr>
        <w:spacing w:after="0" w:line="480" w:lineRule="auto"/>
        <w:jc w:val="both"/>
        <w:rPr>
          <w:rFonts w:ascii="Times New Roman" w:hAnsi="Times New Roman"/>
          <w:b/>
          <w:sz w:val="24"/>
          <w:szCs w:val="24"/>
        </w:rPr>
      </w:pPr>
      <w:r>
        <w:rPr>
          <w:rFonts w:ascii="Times New Roman" w:hAnsi="Times New Roman"/>
          <w:b/>
          <w:sz w:val="24"/>
          <w:szCs w:val="24"/>
        </w:rPr>
        <w:t>Section A: Consent</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Section B: Socio-demographic information</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 xml:space="preserve">Section C: Questions to access </w:t>
      </w:r>
      <w:r>
        <w:rPr>
          <w:rFonts w:ascii="Times New Roman" w:hAnsi="Times New Roman"/>
          <w:sz w:val="24"/>
          <w:szCs w:val="24"/>
        </w:rPr>
        <w:t>prevalence of poor sleep quality</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Section D: Questions to evaluate the impact of poor sleep quality on health and job performance of shift workers.</w:t>
      </w:r>
    </w:p>
    <w:p w:rsidR="00C127DF" w:rsidRDefault="003E1F2C">
      <w:pPr>
        <w:spacing w:after="0" w:line="480" w:lineRule="auto"/>
        <w:jc w:val="both"/>
        <w:rPr>
          <w:rFonts w:ascii="Times New Roman" w:hAnsi="Times New Roman"/>
          <w:sz w:val="24"/>
          <w:szCs w:val="24"/>
        </w:rPr>
      </w:pPr>
      <w:r>
        <w:rPr>
          <w:rFonts w:ascii="Times New Roman" w:hAnsi="Times New Roman"/>
          <w:sz w:val="24"/>
          <w:szCs w:val="24"/>
        </w:rPr>
        <w:t>Section E: Questions to identify factors contributing to poor sleep quality among Shift Workers in Karu LGA.</w:t>
      </w:r>
    </w:p>
    <w:p w:rsidR="00C127DF" w:rsidRDefault="003E1F2C">
      <w:pPr>
        <w:spacing w:after="0" w:line="480" w:lineRule="auto"/>
        <w:jc w:val="both"/>
        <w:rPr>
          <w:rFonts w:ascii="Times New Roman" w:hAnsi="Times New Roman"/>
          <w:b/>
          <w:bCs/>
          <w:sz w:val="24"/>
          <w:szCs w:val="24"/>
        </w:rPr>
      </w:pPr>
      <w:r>
        <w:rPr>
          <w:rFonts w:ascii="Times New Roman" w:hAnsi="Times New Roman"/>
          <w:b/>
          <w:bCs/>
          <w:sz w:val="24"/>
          <w:szCs w:val="24"/>
        </w:rPr>
        <w:t xml:space="preserve">3.9.     Data Collection Tools </w:t>
      </w:r>
    </w:p>
    <w:p w:rsidR="00C127DF" w:rsidRDefault="003E1F2C">
      <w:pPr>
        <w:pStyle w:val="ListParagraph"/>
        <w:numPr>
          <w:ilvl w:val="0"/>
          <w:numId w:val="12"/>
        </w:numPr>
        <w:spacing w:after="0" w:line="480" w:lineRule="auto"/>
        <w:jc w:val="both"/>
        <w:rPr>
          <w:rFonts w:ascii="Times New Roman" w:hAnsi="Times New Roman"/>
          <w:sz w:val="24"/>
          <w:szCs w:val="24"/>
        </w:rPr>
      </w:pPr>
      <w:r>
        <w:rPr>
          <w:rFonts w:ascii="Times New Roman" w:hAnsi="Times New Roman"/>
          <w:sz w:val="24"/>
          <w:szCs w:val="24"/>
        </w:rPr>
        <w:t xml:space="preserve">A standardized questionnaire will be used to assess the impact of poor sleep quality among Shift the workers. The socio demographic information prepared comprises of 10 </w:t>
      </w:r>
      <w:r>
        <w:rPr>
          <w:rFonts w:ascii="Times New Roman" w:hAnsi="Times New Roman"/>
          <w:sz w:val="24"/>
          <w:szCs w:val="24"/>
        </w:rPr>
        <w:lastRenderedPageBreak/>
        <w:t>items: age, gender, marital status, highest educational</w:t>
      </w:r>
      <w:r>
        <w:rPr>
          <w:rFonts w:ascii="Times New Roman" w:hAnsi="Times New Roman"/>
          <w:sz w:val="24"/>
          <w:szCs w:val="24"/>
        </w:rPr>
        <w:t xml:space="preserve"> level, years of experience, type of facility and type of shift.</w:t>
      </w:r>
    </w:p>
    <w:p w:rsidR="00C127DF" w:rsidRDefault="003E1F2C">
      <w:pPr>
        <w:pStyle w:val="ListParagraph"/>
        <w:numPr>
          <w:ilvl w:val="0"/>
          <w:numId w:val="12"/>
        </w:numPr>
        <w:spacing w:line="360" w:lineRule="auto"/>
        <w:jc w:val="both"/>
        <w:rPr>
          <w:rFonts w:ascii="Times New Roman" w:hAnsi="Times New Roman"/>
          <w:b/>
          <w:bCs/>
          <w:sz w:val="24"/>
          <w:szCs w:val="24"/>
        </w:rPr>
      </w:pPr>
      <w:r>
        <w:rPr>
          <w:rFonts w:ascii="Times New Roman" w:hAnsi="Times New Roman"/>
          <w:sz w:val="24"/>
          <w:szCs w:val="24"/>
        </w:rPr>
        <w:t>Sleep quality would be examined using an adapted Pittsburgh sleep quality index (PSQI).</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t>The Pittsburgh Sleep Quality Index (PSQI) is a self report questionnaire used to assess sleep quality o</w:t>
      </w:r>
      <w:r>
        <w:rPr>
          <w:rFonts w:ascii="Times New Roman" w:hAnsi="Times New Roman"/>
          <w:sz w:val="24"/>
          <w:szCs w:val="24"/>
        </w:rPr>
        <w:t>ver one month time interval (Buysse D.J et al.,1983). The PSQI is grouped into seven components, which includes;</w:t>
      </w:r>
    </w:p>
    <w:p w:rsidR="00C127DF" w:rsidRDefault="003E1F2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Sleep duration</w:t>
      </w:r>
    </w:p>
    <w:p w:rsidR="00C127DF" w:rsidRDefault="003E1F2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Sleep disturbance </w:t>
      </w:r>
    </w:p>
    <w:p w:rsidR="00C127DF" w:rsidRDefault="003E1F2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Sleep latency (i.e how long it takes to fall asleep)</w:t>
      </w:r>
    </w:p>
    <w:p w:rsidR="00C127DF" w:rsidRDefault="003E1F2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Daytime dysfunction due to sleepiness </w:t>
      </w:r>
    </w:p>
    <w:p w:rsidR="00C127DF" w:rsidRDefault="003E1F2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Sleep efficiency </w:t>
      </w:r>
      <w:r>
        <w:rPr>
          <w:rFonts w:ascii="Times New Roman" w:hAnsi="Times New Roman"/>
          <w:sz w:val="24"/>
          <w:szCs w:val="24"/>
        </w:rPr>
        <w:t>(i.e., the percentage of time in bed that one is asleep)</w:t>
      </w:r>
    </w:p>
    <w:p w:rsidR="00C127DF" w:rsidRDefault="003E1F2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Overall sleep quality, and</w:t>
      </w:r>
    </w:p>
    <w:p w:rsidR="00C127DF" w:rsidRDefault="003E1F2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Use of sleep medication.</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t>Each item is weighted on a 0–3 interval scale. The global PSQI score is then calculated by totaling the seven component scores, providing an overal</w:t>
      </w:r>
      <w:r>
        <w:rPr>
          <w:rFonts w:ascii="Times New Roman" w:hAnsi="Times New Roman"/>
          <w:sz w:val="24"/>
          <w:szCs w:val="24"/>
        </w:rPr>
        <w:t xml:space="preserve">l score ranging from 0 to 21, where lower scores denote a healthier sleep quality and global PSQI score of more than 5 indicates poor sleep quality i.e, to say the index furthermore has a cut-off point that classifies patients as good sleepers (PSQI≤5) or </w:t>
      </w:r>
      <w:r>
        <w:rPr>
          <w:rFonts w:ascii="Times New Roman" w:hAnsi="Times New Roman"/>
          <w:sz w:val="24"/>
          <w:szCs w:val="24"/>
        </w:rPr>
        <w:t xml:space="preserve">poor sleepers (PSQI&gt;5). The questionnaire was validated in Spain by Royuela et al. and demonstrated appropriate validity and reliability. </w:t>
      </w:r>
    </w:p>
    <w:p w:rsidR="00C127DF" w:rsidRDefault="003E1F2C">
      <w:pPr>
        <w:spacing w:line="360" w:lineRule="auto"/>
        <w:jc w:val="both"/>
        <w:rPr>
          <w:rFonts w:ascii="Times New Roman" w:hAnsi="Times New Roman"/>
          <w:b/>
          <w:bCs/>
          <w:sz w:val="24"/>
          <w:szCs w:val="24"/>
        </w:rPr>
      </w:pPr>
      <w:r>
        <w:rPr>
          <w:rFonts w:ascii="Times New Roman" w:hAnsi="Times New Roman"/>
          <w:b/>
          <w:bCs/>
          <w:sz w:val="24"/>
          <w:szCs w:val="24"/>
        </w:rPr>
        <w:t xml:space="preserve">3.10.   Data Analysis </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t xml:space="preserve">All collected data will be analyzed using the Statistical Package for Social Sciences (SPSS). </w:t>
      </w:r>
      <w:r w:rsidR="000E3285">
        <w:rPr>
          <w:rFonts w:ascii="Times New Roman" w:hAnsi="Times New Roman"/>
          <w:sz w:val="24"/>
          <w:szCs w:val="24"/>
        </w:rPr>
        <w:t xml:space="preserve">Descriptive statistics will be used to determine </w:t>
      </w:r>
      <w:r>
        <w:rPr>
          <w:rFonts w:ascii="Times New Roman" w:hAnsi="Times New Roman"/>
          <w:sz w:val="24"/>
          <w:szCs w:val="24"/>
        </w:rPr>
        <w:t>the prevalence of poor sleep quality</w:t>
      </w:r>
      <w:r w:rsidR="000E3285">
        <w:rPr>
          <w:rFonts w:ascii="Times New Roman" w:hAnsi="Times New Roman"/>
          <w:sz w:val="24"/>
          <w:szCs w:val="24"/>
        </w:rPr>
        <w:t xml:space="preserve"> and </w:t>
      </w:r>
      <w:bookmarkStart w:id="0" w:name="_GoBack"/>
      <w:bookmarkEnd w:id="0"/>
      <w:r w:rsidR="000E3285">
        <w:rPr>
          <w:rFonts w:ascii="Times New Roman" w:hAnsi="Times New Roman"/>
          <w:sz w:val="24"/>
          <w:szCs w:val="24"/>
        </w:rPr>
        <w:t>summarise the socio-demographic characteristics of the participants. Inferential statistics such as bivariate and multivariate analysis will be used</w:t>
      </w:r>
      <w:r>
        <w:rPr>
          <w:rFonts w:ascii="Times New Roman" w:hAnsi="Times New Roman"/>
          <w:sz w:val="24"/>
          <w:szCs w:val="24"/>
        </w:rPr>
        <w:t xml:space="preserve"> </w:t>
      </w:r>
      <w:r w:rsidR="000E3285">
        <w:rPr>
          <w:rFonts w:ascii="Times New Roman" w:hAnsi="Times New Roman"/>
          <w:sz w:val="24"/>
          <w:szCs w:val="24"/>
        </w:rPr>
        <w:t>to determine statistically significant</w:t>
      </w:r>
      <w:r>
        <w:rPr>
          <w:rFonts w:ascii="Times New Roman" w:hAnsi="Times New Roman"/>
          <w:sz w:val="24"/>
          <w:szCs w:val="24"/>
        </w:rPr>
        <w:t xml:space="preserve"> associations between sleep quality and various factors such as health outcomes and job performance. Significance would be taken at </w:t>
      </w:r>
      <w:r>
        <w:rPr>
          <w:rFonts w:ascii="Times New Roman" w:hAnsi="Times New Roman"/>
          <w:sz w:val="24"/>
          <w:szCs w:val="24"/>
        </w:rPr>
        <w:t xml:space="preserve">the level of P &lt; 0.05. </w:t>
      </w:r>
    </w:p>
    <w:p w:rsidR="00C127DF" w:rsidRDefault="003E1F2C">
      <w:pPr>
        <w:spacing w:line="360" w:lineRule="auto"/>
        <w:jc w:val="both"/>
        <w:rPr>
          <w:rFonts w:ascii="Times New Roman" w:hAnsi="Times New Roman"/>
          <w:b/>
          <w:bCs/>
          <w:sz w:val="24"/>
          <w:szCs w:val="24"/>
        </w:rPr>
      </w:pPr>
      <w:r>
        <w:rPr>
          <w:rFonts w:ascii="Times New Roman" w:hAnsi="Times New Roman"/>
          <w:b/>
          <w:bCs/>
          <w:sz w:val="24"/>
          <w:szCs w:val="24"/>
        </w:rPr>
        <w:t>3.11.   Ethical Consideration</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lastRenderedPageBreak/>
        <w:t>Ethical clearance will be gotten from the Bingham University Research and Ethics Committee. Written informed consent will also be obtained from each participant. Anonymity and confidentiality of all inf</w:t>
      </w:r>
      <w:r>
        <w:rPr>
          <w:rFonts w:ascii="Times New Roman" w:hAnsi="Times New Roman"/>
          <w:sz w:val="24"/>
          <w:szCs w:val="24"/>
        </w:rPr>
        <w:t>ormation from respondents will be maintained and assured throughout the study process. Hence, respondents’ names will not be required in the questionnaires. The data will only be used for research; no respondent-specific data will be collected. No one will</w:t>
      </w:r>
      <w:r>
        <w:rPr>
          <w:rFonts w:ascii="Times New Roman" w:hAnsi="Times New Roman"/>
          <w:sz w:val="24"/>
          <w:szCs w:val="24"/>
        </w:rPr>
        <w:t xml:space="preserve"> see the results of others except the researcher and data analyst.</w:t>
      </w:r>
    </w:p>
    <w:p w:rsidR="00C127DF" w:rsidRDefault="003E1F2C">
      <w:pPr>
        <w:spacing w:line="360" w:lineRule="auto"/>
        <w:jc w:val="both"/>
        <w:rPr>
          <w:rFonts w:ascii="Times New Roman" w:hAnsi="Times New Roman"/>
          <w:sz w:val="24"/>
          <w:szCs w:val="24"/>
        </w:rPr>
      </w:pPr>
      <w:r>
        <w:rPr>
          <w:rFonts w:ascii="Times New Roman" w:hAnsi="Times New Roman"/>
          <w:b/>
          <w:bCs/>
          <w:sz w:val="24"/>
          <w:szCs w:val="24"/>
        </w:rPr>
        <w:t>3.12.    Study Limitations</w:t>
      </w:r>
    </w:p>
    <w:p w:rsidR="00C127DF" w:rsidRDefault="003E1F2C">
      <w:pPr>
        <w:spacing w:line="360" w:lineRule="auto"/>
        <w:jc w:val="both"/>
        <w:rPr>
          <w:rFonts w:ascii="Times New Roman" w:hAnsi="Times New Roman"/>
          <w:sz w:val="24"/>
          <w:szCs w:val="24"/>
        </w:rPr>
      </w:pPr>
      <w:r>
        <w:rPr>
          <w:rFonts w:ascii="Times New Roman" w:hAnsi="Times New Roman"/>
          <w:sz w:val="24"/>
          <w:szCs w:val="24"/>
        </w:rPr>
        <w:t xml:space="preserve">Possible limitations may include the reliance on self-reported data which may introduce bias due to inaccurate recall or social desirability. The cross-sectional </w:t>
      </w:r>
      <w:r>
        <w:rPr>
          <w:rFonts w:ascii="Times New Roman" w:hAnsi="Times New Roman"/>
          <w:sz w:val="24"/>
          <w:szCs w:val="24"/>
        </w:rPr>
        <w:t xml:space="preserve">design, which limits the ability to establish causality between poor sleep quality and its impacts. Findings may not be applicable to all healthcare workers in Nigeria especially those in more rural areas or different states, which limits generalizability </w:t>
      </w:r>
      <w:r>
        <w:rPr>
          <w:rFonts w:ascii="Times New Roman" w:hAnsi="Times New Roman"/>
          <w:sz w:val="24"/>
          <w:szCs w:val="24"/>
        </w:rPr>
        <w:t>of study results.There are potentials for non-response or incomplete responses affecting validity.</w:t>
      </w:r>
    </w:p>
    <w:p w:rsidR="00C127DF" w:rsidRDefault="003E1F2C">
      <w:pPr>
        <w:spacing w:line="360" w:lineRule="auto"/>
        <w:jc w:val="center"/>
        <w:rPr>
          <w:rFonts w:ascii="Times New Roman" w:hAnsi="Times New Roman"/>
          <w:sz w:val="24"/>
          <w:szCs w:val="24"/>
        </w:rPr>
      </w:pPr>
      <w:r>
        <w:rPr>
          <w:rFonts w:ascii="Times New Roman" w:hAnsi="Times New Roman"/>
          <w:b/>
          <w:bCs/>
          <w:sz w:val="24"/>
          <w:szCs w:val="24"/>
        </w:rPr>
        <w:br w:type="page"/>
      </w:r>
      <w:r>
        <w:rPr>
          <w:rFonts w:ascii="Times New Roman" w:hAnsi="Times New Roman"/>
          <w:b/>
          <w:bCs/>
          <w:sz w:val="24"/>
          <w:szCs w:val="24"/>
        </w:rPr>
        <w:lastRenderedPageBreak/>
        <w:t>REFERENCE</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Anttila T., Oinas T. Family, Work and Well-Being. Lawrence Erlbaum; Mahwah, NJ, USA: 2018. 24/7 society: The new timing of work?</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Bilski B. [Is shi</w:t>
      </w:r>
      <w:r>
        <w:rPr>
          <w:rFonts w:ascii="Times New Roman" w:hAnsi="Times New Roman"/>
          <w:sz w:val="24"/>
          <w:szCs w:val="24"/>
        </w:rPr>
        <w:t>ft and nightwork a risk factor for cancer?] Med. Pr. 2005; 56: 175−178</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Buysse D.J., Reynolds C.F., 3rd, Monk T.H., Berman S.R., Kupfer D.J. The Pittsburgh Sleep Quality Index: a new instrument for psychiatric practice and research. Psychiatr Res. 1989;28(2</w:t>
      </w:r>
      <w:r>
        <w:rPr>
          <w:rFonts w:ascii="Times New Roman" w:hAnsi="Times New Roman"/>
          <w:sz w:val="24"/>
          <w:szCs w:val="24"/>
        </w:rPr>
        <w:t xml:space="preserve">):193–213. doi: 10.1016/0165-1781(89)90047-4. </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Colten HR, Altevogt BM. Sleep disorders and sleep deprivation an unmet public health problem. Washington, DC: National Academies; 2006.</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 xml:space="preserve">Costa G. Shift work and health: Current problems and preventive actions. </w:t>
      </w:r>
      <w:r>
        <w:rPr>
          <w:rFonts w:ascii="Times New Roman" w:hAnsi="Times New Roman"/>
          <w:sz w:val="24"/>
          <w:szCs w:val="24"/>
        </w:rPr>
        <w:t>Saf. Health Work. 2010;1:112–123. doi: 10.5491/SHAW.2010.1.2.112.</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Eismann EA, Lush E, Sephton SE. Circadian effects in cancer-relevant psychoneuroendocrine and immune pathways.Psychoneuroendocrinology. 2010 Aug;35(7):963-76</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Fatima Y., Doi S.A., Najman J.M.</w:t>
      </w:r>
      <w:r>
        <w:rPr>
          <w:rFonts w:ascii="Times New Roman" w:hAnsi="Times New Roman"/>
          <w:sz w:val="24"/>
          <w:szCs w:val="24"/>
        </w:rPr>
        <w:t>, Mamun A.A. Exploring gender difference in sleep quality of young adults: findings from a large population study. Clin Med Res. 2016;14(3−4):138–144. doi: 10.3121/cmr.2016.1338.</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Ganesan, S., Magee, M., Stone, J. E., Mulhall, M. D., Collins, A., Howard, M.</w:t>
      </w:r>
      <w:r>
        <w:rPr>
          <w:rFonts w:ascii="Times New Roman" w:hAnsi="Times New Roman"/>
          <w:sz w:val="24"/>
          <w:szCs w:val="24"/>
        </w:rPr>
        <w:t xml:space="preserve"> E.…Sletten, T. L. (2019). The impact of shift work on sleep, alertness and performance in healthcare workers. Scientific Reports. 2019;9(1):4635.</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IARC Monographs Vol 124 Group Carcinogenicity of night shift work. Lancet Oncol. 2019;20:1058–1059. doi: 10.1</w:t>
      </w:r>
      <w:r>
        <w:rPr>
          <w:rFonts w:ascii="Times New Roman" w:hAnsi="Times New Roman"/>
          <w:sz w:val="24"/>
          <w:szCs w:val="24"/>
        </w:rPr>
        <w:t>016/S1470-2045(19)30455-3. [PubMed] [CrossRef] [Google Scholar]</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James L, James SM, Wilson M, Brown N, Dotson EJ, Edwards CD, Butterfield P. Sleep health and predicted cognitive effectiveness of nurses working 12-hour shifts: an observational study. Int J N</w:t>
      </w:r>
      <w:r>
        <w:rPr>
          <w:rFonts w:ascii="Times New Roman" w:hAnsi="Times New Roman"/>
          <w:sz w:val="24"/>
          <w:szCs w:val="24"/>
        </w:rPr>
        <w:t>urs Stud. 2020;112:103667</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James Uzondu (15 February 2011). "One-Man Village: The Irony in a Name". nigeriannewsworld. Nigerian Newsworld Magazine Limited. Retrieved 4 May 2011</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Krishnaswamy UM, Chhabria MS, Rao A. Excessive sleepiness, sleep hygiene, and co</w:t>
      </w:r>
      <w:r>
        <w:rPr>
          <w:rFonts w:ascii="Times New Roman" w:hAnsi="Times New Roman"/>
          <w:sz w:val="24"/>
          <w:szCs w:val="24"/>
        </w:rPr>
        <w:t>ping strategies among night bus drivers: A cross-sectional study. Indian J Occup Environ Med 2016;20:84-7.</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lastRenderedPageBreak/>
        <w:t xml:space="preserve">Luckhaupt SE, Tak SWZ, Calvert GM. The prevalence of short sleep duration by industry and occupation in the National Health Interview Survey. Sleep. </w:t>
      </w:r>
      <w:r>
        <w:rPr>
          <w:rFonts w:ascii="Times New Roman" w:hAnsi="Times New Roman"/>
          <w:sz w:val="24"/>
          <w:szCs w:val="24"/>
        </w:rPr>
        <w:t>2010;33:149–159.</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Mousavi G, Sepehrmanesh Z, Saberi H, Saei R. Sleep quality and related factors among the nurses of the hospital of Kashan university of medical sciences, Iran. Int Arch Health Sci 2017;4:17.</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Nakata A, Haratani T, Takahashi M, Kawakami N, A</w:t>
      </w:r>
      <w:r>
        <w:rPr>
          <w:rFonts w:ascii="Times New Roman" w:hAnsi="Times New Roman"/>
          <w:sz w:val="24"/>
          <w:szCs w:val="24"/>
        </w:rPr>
        <w:t xml:space="preserve">rito H, Kobayashi F, et al. Job stress, social support, and prevalence of insomnia in a population of Japanese daytime workers. Soc Sci Med 2004;59:1719-30 </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NenaE, Katsaouni M, Steiropoulos P, TheodorouE, ConstantinidisTC, Tripsianis G. Effect of shift wor</w:t>
      </w:r>
      <w:r>
        <w:rPr>
          <w:rFonts w:ascii="Times New Roman" w:hAnsi="Times New Roman"/>
          <w:sz w:val="24"/>
          <w:szCs w:val="24"/>
        </w:rPr>
        <w:t>k on sleep, health, and quality of life of health-care workers. Indian J Occup Environ Med 2018;22:29-34.</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Niu SF, Chung MH, Chen CH, Hegney D, O’Brien A, Chou KR. The effect of shift rotation employee cortisol profile, sleep quality, fatigue, and attention</w:t>
      </w:r>
      <w:r>
        <w:rPr>
          <w:rFonts w:ascii="Times New Roman" w:hAnsi="Times New Roman"/>
          <w:sz w:val="24"/>
          <w:szCs w:val="24"/>
        </w:rPr>
        <w:t xml:space="preserve"> level: A systematic review. J Nurs Res 2011;19:68-81.</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Nobutaka, H.; Takeshi, S.; Reiko, Y.; Yuji, M.; Hidetomo, N. Personnel Meet the Personal Health Goals of the “National Health Promotion Program”? Asia Pac. J. Public Health 2021.</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 xml:space="preserve">Ohayon MM, Lemoine P, </w:t>
      </w:r>
      <w:r>
        <w:rPr>
          <w:rFonts w:ascii="Times New Roman" w:hAnsi="Times New Roman"/>
          <w:sz w:val="24"/>
          <w:szCs w:val="24"/>
        </w:rPr>
        <w:t>Arnaud-Briant V, Dreyfus M. Prevalence and consequences of sleep disorders in a shift worker population. J Psychosom Res 2002;53:577-83.</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Olawale OO, Taiwo OA, Hesham A. Quality of sleep and well-being of health workers in Najran, Saudi Arabia. Indian J Psy</w:t>
      </w:r>
      <w:r>
        <w:rPr>
          <w:rFonts w:ascii="Times New Roman" w:hAnsi="Times New Roman"/>
          <w:sz w:val="24"/>
          <w:szCs w:val="24"/>
        </w:rPr>
        <w:t>chiatry.2017;59:347-51.</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Olawale OO, Taiwo OA, Hesham A. Quality of sleep and well-being of health workers in Najran, Saudi Arabia. Indian J Psychiatry.2017;59:347-51.</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Owens, J.A. Sleep Loss and Fatigue in Healthcare Professionals. J. Périnat. Neonatal Nurs</w:t>
      </w:r>
      <w:r>
        <w:rPr>
          <w:rFonts w:ascii="Times New Roman" w:hAnsi="Times New Roman"/>
          <w:sz w:val="24"/>
          <w:szCs w:val="24"/>
        </w:rPr>
        <w:t>. 2007, 21, 92–100.</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Rasch B, Born J. About sleep’s role in memory. Physiol Rev. 2013;93:681766</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 xml:space="preserve">Salehi K, Alhani F, Sadegh-Niat KH, Mahmoudifar Y, Rouhi N. Quality of sleep and related factors among Imam Khomeini hospital staff nurses. Iran J Nurs </w:t>
      </w:r>
      <w:r>
        <w:rPr>
          <w:rFonts w:ascii="Times New Roman" w:hAnsi="Times New Roman"/>
          <w:sz w:val="24"/>
          <w:szCs w:val="24"/>
        </w:rPr>
        <w:t>2010;23:18-25</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Stimpfel AW, Sloane DM, Aiken LH. The longer the shifts for hospital nurses, the higher the levels of burnout and patient dissatisfaction. Health Affairs (2012) 31(11):2501–9. doi: 10.1377/hlthaff.2011.137</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lastRenderedPageBreak/>
        <w:t xml:space="preserve">Tamuno Abaku (May 2006). "Nearer to </w:t>
      </w:r>
      <w:r>
        <w:rPr>
          <w:rFonts w:ascii="Times New Roman" w:hAnsi="Times New Roman"/>
          <w:sz w:val="24"/>
          <w:szCs w:val="24"/>
        </w:rPr>
        <w:t>peace" (PDF). Academic Associates Peace Work. Retrieved 4 May 2011.</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 xml:space="preserve">Thompson, D. Healthcare just became the U.S.’s largest employer, </w:t>
      </w:r>
      <w:hyperlink w:history="1">
        <w:r>
          <w:rPr>
            <w:rStyle w:val="Hyperlink"/>
            <w:color w:val="auto"/>
            <w:sz w:val="24"/>
            <w:szCs w:val="24"/>
            <w:u w:val="none"/>
          </w:rPr>
          <w:t>https://www. theatlantic. com/business/archive/2018/01/health</w:t>
        </w:r>
      </w:hyperlink>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 xml:space="preserve">WHO 2010. IARC Monographs on the Evaluation of </w:t>
      </w:r>
      <w:r>
        <w:rPr>
          <w:rFonts w:ascii="Times New Roman" w:hAnsi="Times New Roman"/>
          <w:sz w:val="24"/>
          <w:szCs w:val="24"/>
        </w:rPr>
        <w:t>Carcinogenic Risks to Humans. Painting, Firefightingand Shiftwork. International Agency for Research on Cancer. 2010, nr 98, s. 563–601</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 xml:space="preserve">Yazdi Z, Sadeghniiat-Haghighi K, Loukzadeh Z, Elmizadeh K, Abbasi M. Prevalence of sleep disorders and their impacts on </w:t>
      </w:r>
      <w:r>
        <w:rPr>
          <w:rFonts w:ascii="Times New Roman" w:hAnsi="Times New Roman"/>
          <w:sz w:val="24"/>
          <w:szCs w:val="24"/>
        </w:rPr>
        <w:t>occupational performance: A Comparison between shift workers and nonshift workers. Sleep Disord 2014;2014:870320.</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Zamanian Z., Nikeghbal K., Khajehnasiri F. Influence of sleep on quality of life among hospital nurses. Electron Physician. 2016;8(1):1811–181</w:t>
      </w:r>
      <w:r>
        <w:rPr>
          <w:rFonts w:ascii="Times New Roman" w:hAnsi="Times New Roman"/>
          <w:sz w:val="24"/>
          <w:szCs w:val="24"/>
        </w:rPr>
        <w:t>6. doi: 10.19082/1811.</w:t>
      </w:r>
    </w:p>
    <w:p w:rsidR="00C127DF" w:rsidRDefault="003E1F2C">
      <w:pPr>
        <w:spacing w:before="360" w:after="240" w:line="240" w:lineRule="auto"/>
        <w:ind w:left="720" w:hanging="720"/>
        <w:jc w:val="both"/>
        <w:rPr>
          <w:rFonts w:ascii="Times New Roman" w:hAnsi="Times New Roman"/>
          <w:sz w:val="24"/>
          <w:szCs w:val="24"/>
        </w:rPr>
      </w:pPr>
      <w:r>
        <w:rPr>
          <w:rFonts w:ascii="Times New Roman" w:hAnsi="Times New Roman"/>
          <w:sz w:val="24"/>
          <w:szCs w:val="24"/>
        </w:rPr>
        <w:t>Zużewicz, K. (2017). [Health Effects of Working in Non-Physiological Rhythm. Scientific Notebooks SGSP / Main School of Fire Service] 1(62), 127–139</w:t>
      </w:r>
    </w:p>
    <w:p w:rsidR="00C127DF" w:rsidRDefault="003E1F2C">
      <w:pPr>
        <w:spacing w:line="240" w:lineRule="auto"/>
        <w:jc w:val="cente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APPENDIX</w:t>
      </w:r>
    </w:p>
    <w:p w:rsidR="00C127DF" w:rsidRDefault="003E1F2C">
      <w:pPr>
        <w:spacing w:line="240" w:lineRule="auto"/>
        <w:jc w:val="center"/>
        <w:rPr>
          <w:rFonts w:ascii="Times New Roman" w:hAnsi="Times New Roman"/>
          <w:b/>
          <w:bCs/>
          <w:sz w:val="24"/>
          <w:szCs w:val="24"/>
        </w:rPr>
      </w:pPr>
      <w:r>
        <w:rPr>
          <w:rFonts w:ascii="Times New Roman" w:hAnsi="Times New Roman"/>
          <w:b/>
          <w:bCs/>
          <w:sz w:val="24"/>
          <w:szCs w:val="24"/>
        </w:rPr>
        <w:t>INFORMED CONSENT</w:t>
      </w: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t>Please read this document properly before participating i</w:t>
      </w:r>
      <w:r>
        <w:rPr>
          <w:rFonts w:ascii="Times New Roman" w:hAnsi="Times New Roman"/>
          <w:b/>
          <w:bCs/>
          <w:sz w:val="24"/>
          <w:szCs w:val="24"/>
        </w:rPr>
        <w:t>n this study.</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My name is CHRISTIAN MIRACLE CHIZARAM. I am a postgraduate student of Bingham University, Karu, Nasarawa State, Faculty of Clinical Sciences, Department of Community Medicine and Primary Health Care.</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I am conducting a thesis survey titled: </w:t>
      </w:r>
      <w:r>
        <w:rPr>
          <w:rFonts w:ascii="Times New Roman" w:hAnsi="Times New Roman"/>
          <w:b/>
          <w:bCs/>
          <w:sz w:val="24"/>
          <w:szCs w:val="24"/>
        </w:rPr>
        <w:t>“E</w:t>
      </w:r>
      <w:r>
        <w:rPr>
          <w:rFonts w:ascii="Times New Roman" w:hAnsi="Times New Roman"/>
          <w:b/>
          <w:bCs/>
          <w:sz w:val="24"/>
          <w:szCs w:val="24"/>
        </w:rPr>
        <w:t>XAMINING THE PREVALENCE AND IMPACT OF POOR SLEEP QUALITY AMONG SHIFT WORKERS IN SELECTED HEALTHCARE FACILITIES IN KARU LGA OF NASSARAWA STATE, NIGERIA”</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The study is aimed at  investigating sleep quality among shift workers in healthcare facilities within K</w:t>
      </w:r>
      <w:r>
        <w:rPr>
          <w:rFonts w:ascii="Times New Roman" w:hAnsi="Times New Roman"/>
          <w:sz w:val="24"/>
          <w:szCs w:val="24"/>
        </w:rPr>
        <w:t>aru Local Government Area (LGA) of Nassarawa State, Nigeria. Your participation will help in understanding  how shift work affects sleep quality and its impacts on the overall health and well-being, job performance among healthcare workers.</w:t>
      </w:r>
    </w:p>
    <w:p w:rsidR="00C127DF" w:rsidRDefault="003E1F2C">
      <w:pPr>
        <w:spacing w:line="240" w:lineRule="auto"/>
        <w:jc w:val="both"/>
        <w:rPr>
          <w:rFonts w:ascii="Times New Roman" w:hAnsi="Times New Roman"/>
          <w:sz w:val="24"/>
          <w:szCs w:val="24"/>
        </w:rPr>
      </w:pPr>
      <w:r>
        <w:rPr>
          <w:rFonts w:ascii="Times New Roman" w:hAnsi="Times New Roman"/>
          <w:b/>
          <w:bCs/>
          <w:sz w:val="24"/>
          <w:szCs w:val="24"/>
        </w:rPr>
        <w:t>Procedure</w:t>
      </w:r>
      <w:r>
        <w:rPr>
          <w:rFonts w:ascii="Times New Roman" w:hAnsi="Times New Roman"/>
          <w:sz w:val="24"/>
          <w:szCs w:val="24"/>
        </w:rPr>
        <w:t>: If y</w:t>
      </w:r>
      <w:r>
        <w:rPr>
          <w:rFonts w:ascii="Times New Roman" w:hAnsi="Times New Roman"/>
          <w:sz w:val="24"/>
          <w:szCs w:val="24"/>
        </w:rPr>
        <w:t>ou agree to participate, you will be asked to complete a questionnaire that includes questions about your demographic information and work schedule, sleep habits, and perceptions of your overall health and job performance in relation to your sleep quality.</w:t>
      </w:r>
      <w:r>
        <w:rPr>
          <w:rFonts w:ascii="Times New Roman" w:hAnsi="Times New Roman"/>
          <w:sz w:val="24"/>
          <w:szCs w:val="24"/>
        </w:rPr>
        <w:t>The questionnaire will include the Pittsburgh Sleep Quality Index (PSQI), a validated tool used to assess sleep quality across it's seven components. Your responses will be kept confidential and used solely for research purposes.</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The benefits of this study</w:t>
      </w:r>
      <w:r>
        <w:rPr>
          <w:rFonts w:ascii="Times New Roman" w:hAnsi="Times New Roman"/>
          <w:sz w:val="24"/>
          <w:szCs w:val="24"/>
        </w:rPr>
        <w:t xml:space="preserve"> is to contribute to research that may help improve understanding and support for shift workers' sleep quality and overall well-being in healthcare settings.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All information collected in this study will be kept confidential. Your name will not be attached</w:t>
      </w:r>
      <w:r>
        <w:rPr>
          <w:rFonts w:ascii="Times New Roman" w:hAnsi="Times New Roman"/>
          <w:sz w:val="24"/>
          <w:szCs w:val="24"/>
        </w:rPr>
        <w:t xml:space="preserve"> to any reports or publications resulting from this study.</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Your participation in this study is completely voluntary. You are free to withdraw at any time without penalty.</w:t>
      </w:r>
    </w:p>
    <w:p w:rsidR="00C127DF" w:rsidRDefault="003E1F2C">
      <w:pPr>
        <w:spacing w:line="180" w:lineRule="auto"/>
        <w:jc w:val="both"/>
        <w:rPr>
          <w:rFonts w:ascii="Times New Roman" w:hAnsi="Times New Roman"/>
          <w:sz w:val="24"/>
          <w:szCs w:val="24"/>
        </w:rPr>
      </w:pPr>
      <w:r>
        <w:rPr>
          <w:rFonts w:ascii="Times New Roman" w:hAnsi="Times New Roman"/>
          <w:sz w:val="24"/>
          <w:szCs w:val="24"/>
        </w:rPr>
        <w:t>If you have any questions about the study, please feel free to contact the researcher</w:t>
      </w:r>
      <w:r>
        <w:rPr>
          <w:rFonts w:ascii="Times New Roman" w:hAnsi="Times New Roman"/>
          <w:sz w:val="24"/>
          <w:szCs w:val="24"/>
        </w:rPr>
        <w:t xml:space="preserve"> with the given details below.</w:t>
      </w:r>
    </w:p>
    <w:p w:rsidR="00C127DF" w:rsidRDefault="00C127DF">
      <w:pPr>
        <w:spacing w:line="180" w:lineRule="auto"/>
        <w:jc w:val="both"/>
        <w:rPr>
          <w:rFonts w:ascii="Times New Roman" w:hAnsi="Times New Roman"/>
          <w:b/>
          <w:bCs/>
          <w:sz w:val="24"/>
          <w:szCs w:val="24"/>
        </w:rPr>
      </w:pPr>
    </w:p>
    <w:p w:rsidR="00C127DF" w:rsidRDefault="003E1F2C">
      <w:pPr>
        <w:spacing w:line="180" w:lineRule="auto"/>
        <w:jc w:val="both"/>
        <w:rPr>
          <w:rFonts w:ascii="Times New Roman" w:hAnsi="Times New Roman"/>
          <w:b/>
          <w:bCs/>
          <w:sz w:val="24"/>
          <w:szCs w:val="24"/>
        </w:rPr>
      </w:pPr>
      <w:r>
        <w:rPr>
          <w:rFonts w:ascii="Times New Roman" w:hAnsi="Times New Roman"/>
          <w:b/>
          <w:bCs/>
          <w:sz w:val="24"/>
          <w:szCs w:val="24"/>
        </w:rPr>
        <w:t xml:space="preserve">Christian Miracle Chizaram </w:t>
      </w:r>
    </w:p>
    <w:p w:rsidR="00C127DF" w:rsidRDefault="003E1F2C">
      <w:pPr>
        <w:spacing w:line="180" w:lineRule="auto"/>
        <w:jc w:val="both"/>
        <w:rPr>
          <w:rFonts w:ascii="Times New Roman" w:hAnsi="Times New Roman"/>
          <w:b/>
          <w:bCs/>
          <w:sz w:val="24"/>
          <w:szCs w:val="24"/>
        </w:rPr>
      </w:pPr>
      <w:r>
        <w:rPr>
          <w:rFonts w:ascii="Times New Roman" w:hAnsi="Times New Roman"/>
          <w:b/>
          <w:bCs/>
          <w:sz w:val="24"/>
          <w:szCs w:val="24"/>
        </w:rPr>
        <w:t>Tel: 08164634368</w:t>
      </w:r>
    </w:p>
    <w:p w:rsidR="00C127DF" w:rsidRDefault="003E1F2C">
      <w:pPr>
        <w:spacing w:line="180" w:lineRule="auto"/>
        <w:jc w:val="both"/>
        <w:rPr>
          <w:rFonts w:ascii="Times New Roman" w:hAnsi="Times New Roman"/>
          <w:sz w:val="24"/>
          <w:szCs w:val="24"/>
        </w:rPr>
      </w:pPr>
      <w:r>
        <w:rPr>
          <w:rFonts w:ascii="Times New Roman" w:hAnsi="Times New Roman"/>
          <w:b/>
          <w:bCs/>
          <w:sz w:val="24"/>
          <w:szCs w:val="24"/>
        </w:rPr>
        <w:t>Email: phebechris65@gmail.com</w:t>
      </w:r>
    </w:p>
    <w:p w:rsidR="00C127DF" w:rsidRDefault="003E1F2C">
      <w:pPr>
        <w:jc w:val="both"/>
        <w:rPr>
          <w:rFonts w:ascii="Times New Roman" w:hAnsi="Times New Roman"/>
          <w:b/>
          <w:bCs/>
          <w:sz w:val="24"/>
          <w:szCs w:val="24"/>
        </w:rPr>
      </w:pPr>
      <w:r>
        <w:rPr>
          <w:rFonts w:ascii="Times New Roman" w:hAnsi="Times New Roman"/>
          <w:sz w:val="24"/>
          <w:szCs w:val="24"/>
        </w:rPr>
        <w:t>By completing this questionnaire, you are giving your consent to participate in this study.</w:t>
      </w:r>
    </w:p>
    <w:p w:rsidR="00C127DF" w:rsidRDefault="00C127DF">
      <w:pPr>
        <w:spacing w:line="120" w:lineRule="auto"/>
        <w:jc w:val="both"/>
        <w:rPr>
          <w:rFonts w:ascii="Times New Roman" w:hAnsi="Times New Roman"/>
          <w:b/>
          <w:bCs/>
          <w:sz w:val="24"/>
          <w:szCs w:val="24"/>
        </w:rPr>
      </w:pP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 xml:space="preserve">QUESTIONNAIRE FOR EXAMINING THE PREVALENCE AND IMPACT </w:t>
      </w:r>
      <w:r>
        <w:rPr>
          <w:rFonts w:ascii="Times New Roman" w:hAnsi="Times New Roman"/>
          <w:b/>
          <w:bCs/>
          <w:sz w:val="24"/>
          <w:szCs w:val="24"/>
        </w:rPr>
        <w:t>OF POOR SLEEP QUALITY AMONG SHIFT WORKERS IN SELECTED HEALTHCARE FACILITIES IN KARU LGA OF NASSARAWA STATE, NIGERIA.</w:t>
      </w: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t>SECTION A: SOCIO DEMOGRAPHIC AND WORK SCHEDULE DATA</w:t>
      </w:r>
      <w:r>
        <w:rPr>
          <w:rFonts w:ascii="Times New Roman" w:hAnsi="Times New Roman"/>
          <w:b/>
          <w:bCs/>
          <w:sz w:val="24"/>
          <w:szCs w:val="24"/>
        </w:rPr>
        <w:tab/>
      </w:r>
      <w:r>
        <w:rPr>
          <w:rFonts w:ascii="Times New Roman" w:hAnsi="Times New Roman"/>
          <w:b/>
          <w:bCs/>
          <w:sz w:val="24"/>
          <w:szCs w:val="24"/>
        </w:rPr>
        <w:tab/>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1) Age[yrs]    {  }18-25     {  }26-35     {  }36-45     {  }46-55    {  }56 and above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2) Gender:     {  }Male      {  } Female</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3) Marital Status:   {  }Single      {  }Married    {  }Divorced   {  }Widowed    {  }Cohabiting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4) Highest Educational Qualif</w:t>
      </w:r>
      <w:r>
        <w:rPr>
          <w:rFonts w:ascii="Times New Roman" w:hAnsi="Times New Roman"/>
          <w:sz w:val="24"/>
          <w:szCs w:val="24"/>
        </w:rPr>
        <w:t>ication:  {  }Secondary School   {  }Diploma   {  }Bachelor's Degree     {  }Master's Degree       {  }PhD</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Other (please specify): ______________</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5) Occupation:    {  }Doctor      {  }Nurse     {  }Laboratory Technician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Other (please specify): _________</w:t>
      </w:r>
      <w:r>
        <w:rPr>
          <w:rFonts w:ascii="Times New Roman" w:hAnsi="Times New Roman"/>
          <w:sz w:val="24"/>
          <w:szCs w:val="24"/>
        </w:rPr>
        <w:t>_____</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6) Years of Experience in Healthcare:   _____ years</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7) Type of Healthcare Facility:</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    {   }Primary Health Care Center    {   }Private Hospital     {   } General Hospital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8) Type of shift:    {   }Day Shift    {   } Evening shift    {   }Night Shif</w:t>
      </w:r>
      <w:r>
        <w:rPr>
          <w:rFonts w:ascii="Times New Roman" w:hAnsi="Times New Roman"/>
          <w:sz w:val="24"/>
          <w:szCs w:val="24"/>
        </w:rPr>
        <w:t>t     {   }Rotating Shifts</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9) Do you work night shift?   {   }Yes     {   }No</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10) How many nights do you work per week?   {   }1-2    {   }3-4     {   }5-6    {   }7 and more</w:t>
      </w:r>
    </w:p>
    <w:p w:rsidR="00C127DF" w:rsidRDefault="00C127DF">
      <w:pPr>
        <w:spacing w:line="240" w:lineRule="auto"/>
        <w:jc w:val="both"/>
        <w:rPr>
          <w:rFonts w:ascii="Times New Roman" w:hAnsi="Times New Roman"/>
          <w:b/>
          <w:bCs/>
          <w:sz w:val="24"/>
          <w:szCs w:val="24"/>
        </w:rPr>
      </w:pP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t xml:space="preserve">SECTION B: PREVALENCE OF SLEEP QUALITY </w:t>
      </w:r>
    </w:p>
    <w:p w:rsidR="00C127DF" w:rsidRDefault="003E1F2C">
      <w:pPr>
        <w:spacing w:line="240" w:lineRule="auto"/>
        <w:jc w:val="both"/>
        <w:rPr>
          <w:rFonts w:ascii="Times New Roman" w:hAnsi="Times New Roman"/>
          <w:b/>
          <w:bCs/>
          <w:i/>
          <w:iCs/>
          <w:sz w:val="24"/>
          <w:szCs w:val="24"/>
        </w:rPr>
      </w:pPr>
      <w:r>
        <w:rPr>
          <w:rFonts w:ascii="Times New Roman" w:hAnsi="Times New Roman"/>
          <w:b/>
          <w:bCs/>
          <w:i/>
          <w:iCs/>
          <w:sz w:val="24"/>
          <w:szCs w:val="24"/>
        </w:rPr>
        <w:t>Please answer the following questions ba</w:t>
      </w:r>
      <w:r>
        <w:rPr>
          <w:rFonts w:ascii="Times New Roman" w:hAnsi="Times New Roman"/>
          <w:b/>
          <w:bCs/>
          <w:i/>
          <w:iCs/>
          <w:sz w:val="24"/>
          <w:szCs w:val="24"/>
        </w:rPr>
        <w:t>sed on your sleep during the past month. Note that there are no right or wrong answers.</w:t>
      </w:r>
    </w:p>
    <w:p w:rsidR="00C127DF" w:rsidRDefault="003E1F2C">
      <w:pPr>
        <w:spacing w:line="240" w:lineRule="auto"/>
        <w:jc w:val="both"/>
        <w:rPr>
          <w:rFonts w:ascii="Times New Roman" w:hAnsi="Times New Roman"/>
          <w:sz w:val="24"/>
          <w:szCs w:val="24"/>
        </w:rPr>
      </w:pPr>
      <w:r>
        <w:rPr>
          <w:rFonts w:ascii="Times New Roman" w:hAnsi="Times New Roman"/>
          <w:b/>
          <w:bCs/>
          <w:sz w:val="24"/>
          <w:szCs w:val="24"/>
        </w:rPr>
        <w:t>COMPONENT 1:  SUBJECTIVE SLEEP QUALITY</w:t>
      </w:r>
      <w:r>
        <w:rPr>
          <w:rFonts w:ascii="Times New Roman" w:hAnsi="Times New Roman"/>
          <w:sz w:val="24"/>
          <w:szCs w:val="24"/>
        </w:rPr>
        <w:t xml:space="preserve">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During the past month, how would you rate your overall sleep quality?</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}Very good (0)</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}Fairly good (1)</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}Fairly bad (2)</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  }Very bad (3)</w:t>
      </w:r>
    </w:p>
    <w:p w:rsidR="00C127DF" w:rsidRDefault="003E1F2C">
      <w:pPr>
        <w:spacing w:line="240" w:lineRule="auto"/>
        <w:jc w:val="both"/>
        <w:rPr>
          <w:rFonts w:ascii="Times New Roman" w:hAnsi="Times New Roman"/>
          <w:sz w:val="24"/>
          <w:szCs w:val="24"/>
        </w:rPr>
      </w:pPr>
      <w:r>
        <w:rPr>
          <w:rFonts w:ascii="Times New Roman" w:hAnsi="Times New Roman"/>
          <w:b/>
          <w:bCs/>
          <w:sz w:val="24"/>
          <w:szCs w:val="24"/>
        </w:rPr>
        <w:br w:type="page"/>
      </w:r>
      <w:r>
        <w:rPr>
          <w:rFonts w:ascii="Times New Roman" w:hAnsi="Times New Roman"/>
          <w:b/>
          <w:bCs/>
          <w:sz w:val="24"/>
          <w:szCs w:val="24"/>
        </w:rPr>
        <w:lastRenderedPageBreak/>
        <w:t>COMPONENT 2: SLEEP LATENCY</w:t>
      </w:r>
      <w:r>
        <w:rPr>
          <w:rFonts w:ascii="Times New Roman" w:hAnsi="Times New Roman"/>
          <w:sz w:val="24"/>
          <w:szCs w:val="24"/>
        </w:rPr>
        <w:t xml:space="preserve">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During the past month, how long (in minutes) has it usually taken you to fall asleep after your work shift?</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}Less than 15 minutes (0)</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}16-30 minutes (1)</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}31-60 minutes (2)</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}More than 60 minutes (3)</w:t>
      </w: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t xml:space="preserve">COMPONENT 3: SLEEP DURATION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During the past month, how many hours of sleep did you get on average between your work shifts?</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}More than 7 hours (0)</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}6-7 hours (1)</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}5-6 hours (2)</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}Less than 5 hours (3)</w:t>
      </w: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t xml:space="preserve">COMPONENT 4: HABITUAL SLEEP EFFICIENCY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During the past month, how often did you wake up in the middle of your sleep or early morning and had trouble getting back to sleep?</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}Not during the past month (0)</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}Less than once a week (1)</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}Once or twice a week (2)</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}Three or more times a week</w:t>
      </w:r>
      <w:r>
        <w:rPr>
          <w:rFonts w:ascii="Times New Roman" w:hAnsi="Times New Roman"/>
          <w:sz w:val="24"/>
          <w:szCs w:val="24"/>
        </w:rPr>
        <w:t xml:space="preserve"> (3)</w:t>
      </w: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t xml:space="preserve">COMPONENT 5: SLEEP DISTURBANCES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During the past month, how often did you experience sleep disturbances such as noise, light, or uncomfortable room temperature while sleeping?</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}Not during the past month (0)</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}Less than once a week (1)</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}Once or</w:t>
      </w:r>
      <w:r>
        <w:rPr>
          <w:rFonts w:ascii="Times New Roman" w:hAnsi="Times New Roman"/>
          <w:sz w:val="24"/>
          <w:szCs w:val="24"/>
        </w:rPr>
        <w:t xml:space="preserve"> twice a week (2)</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}Three or more times a week (3)</w:t>
      </w:r>
    </w:p>
    <w:p w:rsidR="00C127DF" w:rsidRDefault="003E1F2C">
      <w:pPr>
        <w:spacing w:line="240" w:lineRule="auto"/>
        <w:jc w:val="both"/>
        <w:rPr>
          <w:rFonts w:ascii="Times New Roman" w:hAnsi="Times New Roman"/>
          <w:sz w:val="24"/>
          <w:szCs w:val="24"/>
        </w:rPr>
      </w:pPr>
      <w:r>
        <w:rPr>
          <w:rFonts w:ascii="Times New Roman" w:hAnsi="Times New Roman"/>
          <w:b/>
          <w:bCs/>
          <w:sz w:val="24"/>
          <w:szCs w:val="24"/>
        </w:rPr>
        <w:br w:type="page"/>
      </w:r>
      <w:r>
        <w:rPr>
          <w:rFonts w:ascii="Times New Roman" w:hAnsi="Times New Roman"/>
          <w:b/>
          <w:bCs/>
          <w:sz w:val="24"/>
          <w:szCs w:val="24"/>
        </w:rPr>
        <w:lastRenderedPageBreak/>
        <w:t>COMPONENT 6: USE OF SLEEPING MEDICINE</w:t>
      </w:r>
      <w:r>
        <w:rPr>
          <w:rFonts w:ascii="Times New Roman" w:hAnsi="Times New Roman"/>
          <w:sz w:val="24"/>
          <w:szCs w:val="24"/>
        </w:rPr>
        <w:t xml:space="preserve">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During the past month, how often did you take medicine (prescribed or "over the counter") to help you sleep?</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}Not during the past month (0)</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}Less than once a</w:t>
      </w:r>
      <w:r>
        <w:rPr>
          <w:rFonts w:ascii="Times New Roman" w:hAnsi="Times New Roman"/>
          <w:sz w:val="24"/>
          <w:szCs w:val="24"/>
        </w:rPr>
        <w:t xml:space="preserve"> week (1)</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}Once or twice a week (2)</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}Three or more times a week (3)</w:t>
      </w: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t xml:space="preserve">COMPONENT 7: DAYTIME DYSFUNCTION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During the past month, how often did you feel sleepy or had trouble staying awake during your work shifts or while commuting home?</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  }Not during </w:t>
      </w:r>
      <w:r>
        <w:rPr>
          <w:rFonts w:ascii="Times New Roman" w:hAnsi="Times New Roman"/>
          <w:sz w:val="24"/>
          <w:szCs w:val="24"/>
        </w:rPr>
        <w:t>the past month (0)</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}Less than once a week (1)</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}Once or twice a week (2)</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}Three or more times a week (3)</w:t>
      </w:r>
    </w:p>
    <w:p w:rsidR="00C127DF" w:rsidRDefault="00C127DF">
      <w:pPr>
        <w:spacing w:line="240" w:lineRule="auto"/>
        <w:jc w:val="both"/>
        <w:rPr>
          <w:rFonts w:ascii="Times New Roman" w:hAnsi="Times New Roman"/>
          <w:sz w:val="24"/>
          <w:szCs w:val="24"/>
        </w:rPr>
      </w:pPr>
    </w:p>
    <w:p w:rsidR="00C127DF" w:rsidRDefault="003E1F2C">
      <w:pPr>
        <w:spacing w:line="240" w:lineRule="auto"/>
        <w:jc w:val="both"/>
        <w:rPr>
          <w:rFonts w:ascii="Times New Roman" w:hAnsi="Times New Roman"/>
          <w:b/>
          <w:bCs/>
          <w:sz w:val="24"/>
          <w:szCs w:val="24"/>
        </w:rPr>
      </w:pPr>
      <w:r>
        <w:rPr>
          <w:rFonts w:ascii="Times New Roman" w:hAnsi="Times New Roman"/>
          <w:b/>
          <w:bCs/>
          <w:sz w:val="24"/>
          <w:szCs w:val="24"/>
        </w:rPr>
        <w:t xml:space="preserve">SECTION C: IMPACT OF POOR SLEEP QUALITY ON HEALTH  AND JOB PERFORMANCE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1.  How often do you experience the following symptoms? (Check all tha</w:t>
      </w:r>
      <w:r>
        <w:rPr>
          <w:rFonts w:ascii="Times New Roman" w:hAnsi="Times New Roman"/>
          <w:sz w:val="24"/>
          <w:szCs w:val="24"/>
        </w:rPr>
        <w:t>t apply)</w:t>
      </w:r>
    </w:p>
    <w:tbl>
      <w:tblPr>
        <w:tblW w:w="10915" w:type="dxa"/>
        <w:tblInd w:w="-459" w:type="dxa"/>
        <w:tblLayout w:type="fixed"/>
        <w:tblLook w:val="04A0" w:firstRow="1" w:lastRow="0" w:firstColumn="1" w:lastColumn="0" w:noHBand="0" w:noVBand="1"/>
      </w:tblPr>
      <w:tblGrid>
        <w:gridCol w:w="3376"/>
        <w:gridCol w:w="1713"/>
        <w:gridCol w:w="1637"/>
        <w:gridCol w:w="1584"/>
        <w:gridCol w:w="1335"/>
        <w:gridCol w:w="1270"/>
      </w:tblGrid>
      <w:tr w:rsidR="00C127DF">
        <w:tc>
          <w:tcPr>
            <w:tcW w:w="3376" w:type="dxa"/>
            <w:tcMar>
              <w:top w:w="0" w:type="dxa"/>
              <w:left w:w="108" w:type="dxa"/>
              <w:bottom w:w="0" w:type="dxa"/>
              <w:right w:w="108" w:type="dxa"/>
            </w:tcMa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Symptoms </w:t>
            </w:r>
          </w:p>
        </w:tc>
        <w:tc>
          <w:tcPr>
            <w:tcW w:w="1713"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b/>
                <w:bCs/>
                <w:sz w:val="24"/>
                <w:szCs w:val="24"/>
                <w:lang w:eastAsia="en-US"/>
              </w:rPr>
              <w:t>Never</w:t>
            </w:r>
          </w:p>
        </w:tc>
        <w:tc>
          <w:tcPr>
            <w:tcW w:w="1637"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b/>
                <w:bCs/>
                <w:sz w:val="24"/>
                <w:szCs w:val="24"/>
                <w:lang w:eastAsia="en-US"/>
              </w:rPr>
              <w:t>Rarely</w:t>
            </w:r>
          </w:p>
        </w:tc>
        <w:tc>
          <w:tcPr>
            <w:tcW w:w="1584"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b/>
                <w:bCs/>
                <w:sz w:val="24"/>
                <w:szCs w:val="24"/>
                <w:lang w:eastAsia="en-US"/>
              </w:rPr>
              <w:t>Sometimes</w:t>
            </w:r>
          </w:p>
        </w:tc>
        <w:tc>
          <w:tcPr>
            <w:tcW w:w="1335"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b/>
                <w:bCs/>
                <w:sz w:val="24"/>
                <w:szCs w:val="24"/>
                <w:lang w:eastAsia="en-US"/>
              </w:rPr>
              <w:t>Often</w:t>
            </w:r>
          </w:p>
        </w:tc>
        <w:tc>
          <w:tcPr>
            <w:tcW w:w="1270"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b/>
                <w:bCs/>
                <w:sz w:val="24"/>
                <w:szCs w:val="24"/>
                <w:lang w:eastAsia="en-US"/>
              </w:rPr>
              <w:t>Always</w:t>
            </w:r>
          </w:p>
        </w:tc>
      </w:tr>
      <w:tr w:rsidR="00C127DF">
        <w:trPr>
          <w:trHeight w:val="415"/>
        </w:trPr>
        <w:tc>
          <w:tcPr>
            <w:tcW w:w="3376"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xml:space="preserve">                Headaches </w:t>
            </w:r>
          </w:p>
        </w:tc>
        <w:tc>
          <w:tcPr>
            <w:tcW w:w="1713"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637"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584"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335"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270"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r>
      <w:tr w:rsidR="00C127DF">
        <w:trPr>
          <w:trHeight w:val="406"/>
        </w:trPr>
        <w:tc>
          <w:tcPr>
            <w:tcW w:w="3376"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xml:space="preserve">                Fatigue </w:t>
            </w:r>
          </w:p>
        </w:tc>
        <w:tc>
          <w:tcPr>
            <w:tcW w:w="1713"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637"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584"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335"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270"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r>
      <w:tr w:rsidR="00C127DF">
        <w:trPr>
          <w:trHeight w:val="530"/>
        </w:trPr>
        <w:tc>
          <w:tcPr>
            <w:tcW w:w="3376"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xml:space="preserve">                Mood swings </w:t>
            </w:r>
          </w:p>
        </w:tc>
        <w:tc>
          <w:tcPr>
            <w:tcW w:w="1713"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637"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584"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335"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c>
          <w:tcPr>
            <w:tcW w:w="1270"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eastAsia="Calibri" w:hAnsi="Times New Roman"/>
                <w:sz w:val="24"/>
                <w:szCs w:val="24"/>
                <w:lang w:eastAsia="en-US"/>
              </w:rPr>
              <w:t>[  ]</w:t>
            </w:r>
          </w:p>
        </w:tc>
      </w:tr>
      <w:tr w:rsidR="00C127DF">
        <w:trPr>
          <w:trHeight w:val="530"/>
        </w:trPr>
        <w:tc>
          <w:tcPr>
            <w:tcW w:w="3376"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xml:space="preserve">           Difficulty concentrating </w:t>
            </w:r>
          </w:p>
        </w:tc>
        <w:tc>
          <w:tcPr>
            <w:tcW w:w="1713"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xml:space="preserve">          [  ]</w:t>
            </w:r>
          </w:p>
        </w:tc>
        <w:tc>
          <w:tcPr>
            <w:tcW w:w="1637"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584"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335"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270"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r>
      <w:tr w:rsidR="00C127DF">
        <w:trPr>
          <w:trHeight w:val="530"/>
        </w:trPr>
        <w:tc>
          <w:tcPr>
            <w:tcW w:w="3376"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xml:space="preserve">              Anxiety and Stress </w:t>
            </w:r>
          </w:p>
        </w:tc>
        <w:tc>
          <w:tcPr>
            <w:tcW w:w="1713"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637"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584"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335"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270"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r>
      <w:tr w:rsidR="00C127DF">
        <w:trPr>
          <w:trHeight w:val="530"/>
        </w:trPr>
        <w:tc>
          <w:tcPr>
            <w:tcW w:w="3376"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xml:space="preserve">              Depression </w:t>
            </w:r>
          </w:p>
        </w:tc>
        <w:tc>
          <w:tcPr>
            <w:tcW w:w="1713"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637"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584"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335"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c>
          <w:tcPr>
            <w:tcW w:w="1270" w:type="dxa"/>
            <w:tcMar>
              <w:top w:w="0" w:type="dxa"/>
              <w:left w:w="108" w:type="dxa"/>
              <w:bottom w:w="0" w:type="dxa"/>
              <w:right w:w="108" w:type="dxa"/>
            </w:tcMar>
            <w:vAlign w:val="center"/>
          </w:tcPr>
          <w:p w:rsidR="00C127DF" w:rsidRDefault="003E1F2C">
            <w:pPr>
              <w:tabs>
                <w:tab w:val="left" w:pos="2500"/>
              </w:tabs>
              <w:jc w:val="both"/>
              <w:rPr>
                <w:rFonts w:ascii="Times New Roman" w:hAnsi="Times New Roman"/>
                <w:sz w:val="24"/>
                <w:szCs w:val="24"/>
              </w:rPr>
            </w:pPr>
            <w:r>
              <w:rPr>
                <w:rFonts w:ascii="Times New Roman" w:hAnsi="Times New Roman"/>
                <w:sz w:val="24"/>
                <w:szCs w:val="24"/>
              </w:rPr>
              <w:t>[  ]</w:t>
            </w:r>
          </w:p>
        </w:tc>
      </w:tr>
    </w:tbl>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2. </w:t>
      </w:r>
      <w:r>
        <w:rPr>
          <w:rFonts w:ascii="Times New Roman" w:hAnsi="Times New Roman"/>
          <w:sz w:val="24"/>
          <w:szCs w:val="24"/>
        </w:rPr>
        <w:t>Have you been diagnosed with any chronic health conditions?</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}Yes (Please specify): ______</w:t>
      </w:r>
    </w:p>
    <w:p w:rsidR="00C127DF" w:rsidRDefault="003E1F2C">
      <w:pPr>
        <w:spacing w:line="240" w:lineRule="auto"/>
        <w:jc w:val="both"/>
        <w:rPr>
          <w:rFonts w:ascii="Times New Roman" w:hAnsi="Times New Roman"/>
          <w:b/>
          <w:bCs/>
          <w:sz w:val="24"/>
          <w:szCs w:val="24"/>
        </w:rPr>
      </w:pPr>
      <w:r>
        <w:rPr>
          <w:rFonts w:ascii="Times New Roman" w:hAnsi="Times New Roman"/>
          <w:sz w:val="24"/>
          <w:szCs w:val="24"/>
        </w:rPr>
        <w:t>{   }No</w:t>
      </w:r>
    </w:p>
    <w:p w:rsidR="00C127DF" w:rsidRDefault="003E1F2C">
      <w:pPr>
        <w:spacing w:line="240" w:lineRule="auto"/>
        <w:jc w:val="both"/>
        <w:rPr>
          <w:rFonts w:ascii="Times New Roman" w:hAnsi="Times New Roman"/>
          <w:sz w:val="24"/>
          <w:szCs w:val="24"/>
        </w:rPr>
      </w:pPr>
      <w:r>
        <w:rPr>
          <w:rFonts w:ascii="Times New Roman" w:hAnsi="Times New Roman"/>
          <w:b/>
          <w:bCs/>
          <w:sz w:val="24"/>
          <w:szCs w:val="24"/>
        </w:rPr>
        <w:lastRenderedPageBreak/>
        <w:t xml:space="preserve">3. </w:t>
      </w:r>
      <w:r>
        <w:rPr>
          <w:rFonts w:ascii="Times New Roman" w:hAnsi="Times New Roman"/>
          <w:sz w:val="24"/>
          <w:szCs w:val="24"/>
        </w:rPr>
        <w:t>How often do you experience the following (Check all that apply)</w:t>
      </w:r>
    </w:p>
    <w:tbl>
      <w:tblPr>
        <w:tblW w:w="9781" w:type="dxa"/>
        <w:tblLayout w:type="fixed"/>
        <w:tblLook w:val="04A0" w:firstRow="1" w:lastRow="0" w:firstColumn="1" w:lastColumn="0" w:noHBand="0" w:noVBand="1"/>
      </w:tblPr>
      <w:tblGrid>
        <w:gridCol w:w="459"/>
        <w:gridCol w:w="3575"/>
        <w:gridCol w:w="1072"/>
        <w:gridCol w:w="1150"/>
        <w:gridCol w:w="1554"/>
        <w:gridCol w:w="986"/>
        <w:gridCol w:w="985"/>
      </w:tblGrid>
      <w:tr w:rsidR="00C127DF">
        <w:tc>
          <w:tcPr>
            <w:tcW w:w="459" w:type="dxa"/>
            <w:tcMar>
              <w:top w:w="0" w:type="dxa"/>
              <w:left w:w="108" w:type="dxa"/>
              <w:bottom w:w="0" w:type="dxa"/>
              <w:right w:w="108" w:type="dxa"/>
            </w:tcMar>
          </w:tcPr>
          <w:p w:rsidR="00C127DF" w:rsidRDefault="00C127DF">
            <w:pPr>
              <w:rPr>
                <w:rFonts w:ascii="Times New Roman" w:hAnsi="Times New Roman"/>
                <w:sz w:val="24"/>
                <w:szCs w:val="24"/>
              </w:rPr>
            </w:pPr>
          </w:p>
        </w:tc>
        <w:tc>
          <w:tcPr>
            <w:tcW w:w="3575" w:type="dxa"/>
            <w:tcMar>
              <w:top w:w="0" w:type="dxa"/>
              <w:left w:w="108" w:type="dxa"/>
              <w:bottom w:w="0" w:type="dxa"/>
              <w:right w:w="108" w:type="dxa"/>
            </w:tcMar>
          </w:tcPr>
          <w:p w:rsidR="00C127DF" w:rsidRDefault="003E1F2C">
            <w:pPr>
              <w:rPr>
                <w:rFonts w:ascii="Times New Roman" w:hAnsi="Times New Roman"/>
                <w:b/>
                <w:sz w:val="24"/>
                <w:szCs w:val="24"/>
              </w:rPr>
            </w:pPr>
            <w:r>
              <w:rPr>
                <w:rFonts w:ascii="Times New Roman" w:hAnsi="Times New Roman"/>
                <w:b/>
                <w:sz w:val="24"/>
                <w:szCs w:val="24"/>
              </w:rPr>
              <w:t>Activity</w:t>
            </w:r>
          </w:p>
        </w:tc>
        <w:tc>
          <w:tcPr>
            <w:tcW w:w="1072" w:type="dxa"/>
            <w:tcMar>
              <w:top w:w="0" w:type="dxa"/>
              <w:left w:w="108" w:type="dxa"/>
              <w:bottom w:w="0" w:type="dxa"/>
              <w:right w:w="108" w:type="dxa"/>
            </w:tcMar>
            <w:vAlign w:val="center"/>
          </w:tcPr>
          <w:p w:rsidR="00C127DF" w:rsidRDefault="003E1F2C">
            <w:pPr>
              <w:rPr>
                <w:rFonts w:ascii="Times New Roman" w:hAnsi="Times New Roman"/>
                <w:b/>
                <w:sz w:val="24"/>
                <w:szCs w:val="24"/>
              </w:rPr>
            </w:pPr>
            <w:r>
              <w:rPr>
                <w:rFonts w:ascii="Times New Roman" w:hAnsi="Times New Roman"/>
                <w:b/>
                <w:sz w:val="24"/>
                <w:szCs w:val="24"/>
              </w:rPr>
              <w:t>Never</w:t>
            </w:r>
          </w:p>
        </w:tc>
        <w:tc>
          <w:tcPr>
            <w:tcW w:w="1150" w:type="dxa"/>
            <w:tcMar>
              <w:top w:w="0" w:type="dxa"/>
              <w:left w:w="108" w:type="dxa"/>
              <w:bottom w:w="0" w:type="dxa"/>
              <w:right w:w="108" w:type="dxa"/>
            </w:tcMar>
            <w:vAlign w:val="center"/>
          </w:tcPr>
          <w:p w:rsidR="00C127DF" w:rsidRDefault="003E1F2C">
            <w:pPr>
              <w:rPr>
                <w:rFonts w:ascii="Times New Roman" w:hAnsi="Times New Roman"/>
                <w:b/>
                <w:sz w:val="24"/>
                <w:szCs w:val="24"/>
              </w:rPr>
            </w:pPr>
            <w:r>
              <w:rPr>
                <w:rFonts w:ascii="Times New Roman" w:hAnsi="Times New Roman"/>
                <w:b/>
                <w:sz w:val="24"/>
                <w:szCs w:val="24"/>
              </w:rPr>
              <w:t>Rarely</w:t>
            </w:r>
          </w:p>
        </w:tc>
        <w:tc>
          <w:tcPr>
            <w:tcW w:w="1554" w:type="dxa"/>
            <w:tcMar>
              <w:top w:w="0" w:type="dxa"/>
              <w:left w:w="108" w:type="dxa"/>
              <w:bottom w:w="0" w:type="dxa"/>
              <w:right w:w="108" w:type="dxa"/>
            </w:tcMar>
            <w:vAlign w:val="center"/>
          </w:tcPr>
          <w:p w:rsidR="00C127DF" w:rsidRDefault="003E1F2C">
            <w:pPr>
              <w:rPr>
                <w:rFonts w:ascii="Times New Roman" w:hAnsi="Times New Roman"/>
                <w:b/>
                <w:sz w:val="24"/>
                <w:szCs w:val="24"/>
              </w:rPr>
            </w:pPr>
            <w:r>
              <w:rPr>
                <w:rFonts w:ascii="Times New Roman" w:hAnsi="Times New Roman"/>
                <w:b/>
                <w:sz w:val="24"/>
                <w:szCs w:val="24"/>
              </w:rPr>
              <w:t>Sometimes</w:t>
            </w:r>
          </w:p>
        </w:tc>
        <w:tc>
          <w:tcPr>
            <w:tcW w:w="986" w:type="dxa"/>
            <w:tcMar>
              <w:top w:w="0" w:type="dxa"/>
              <w:left w:w="108" w:type="dxa"/>
              <w:bottom w:w="0" w:type="dxa"/>
              <w:right w:w="108" w:type="dxa"/>
            </w:tcMar>
            <w:vAlign w:val="center"/>
          </w:tcPr>
          <w:p w:rsidR="00C127DF" w:rsidRDefault="003E1F2C">
            <w:pPr>
              <w:rPr>
                <w:rFonts w:ascii="Times New Roman" w:hAnsi="Times New Roman"/>
                <w:b/>
                <w:sz w:val="24"/>
                <w:szCs w:val="24"/>
              </w:rPr>
            </w:pPr>
            <w:r>
              <w:rPr>
                <w:rFonts w:ascii="Times New Roman" w:hAnsi="Times New Roman"/>
                <w:b/>
                <w:sz w:val="24"/>
                <w:szCs w:val="24"/>
              </w:rPr>
              <w:t>Often</w:t>
            </w:r>
          </w:p>
        </w:tc>
        <w:tc>
          <w:tcPr>
            <w:tcW w:w="985" w:type="dxa"/>
            <w:vAlign w:val="center"/>
          </w:tcPr>
          <w:p w:rsidR="00C127DF" w:rsidRDefault="003E1F2C">
            <w:pPr>
              <w:rPr>
                <w:rFonts w:ascii="Times New Roman" w:hAnsi="Times New Roman"/>
                <w:b/>
                <w:sz w:val="24"/>
                <w:szCs w:val="24"/>
              </w:rPr>
            </w:pPr>
            <w:r>
              <w:rPr>
                <w:rFonts w:ascii="Times New Roman" w:hAnsi="Times New Roman"/>
                <w:b/>
                <w:sz w:val="24"/>
                <w:szCs w:val="24"/>
              </w:rPr>
              <w:t>Always</w:t>
            </w:r>
          </w:p>
        </w:tc>
      </w:tr>
      <w:tr w:rsidR="00C127DF">
        <w:trPr>
          <w:trHeight w:val="415"/>
        </w:trPr>
        <w:tc>
          <w:tcPr>
            <w:tcW w:w="459"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xml:space="preserve">a. </w:t>
            </w:r>
          </w:p>
        </w:tc>
        <w:tc>
          <w:tcPr>
            <w:tcW w:w="3575"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How often do you feel that your job performance is affected by poor sleep quality?</w:t>
            </w:r>
          </w:p>
        </w:tc>
        <w:tc>
          <w:tcPr>
            <w:tcW w:w="1072"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1150"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1554"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986"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  ]</w:t>
            </w:r>
          </w:p>
        </w:tc>
        <w:tc>
          <w:tcPr>
            <w:tcW w:w="985" w:type="dxa"/>
            <w:vAlign w:val="center"/>
          </w:tcPr>
          <w:p w:rsidR="00C127DF" w:rsidRDefault="003E1F2C">
            <w:pPr>
              <w:rPr>
                <w:rFonts w:ascii="Times New Roman" w:hAnsi="Times New Roman"/>
                <w:sz w:val="24"/>
                <w:szCs w:val="24"/>
              </w:rPr>
            </w:pPr>
            <w:r>
              <w:rPr>
                <w:rFonts w:ascii="Times New Roman" w:hAnsi="Times New Roman"/>
                <w:sz w:val="24"/>
                <w:szCs w:val="24"/>
              </w:rPr>
              <w:t>[  ]</w:t>
            </w:r>
          </w:p>
        </w:tc>
      </w:tr>
      <w:tr w:rsidR="00C127DF">
        <w:trPr>
          <w:trHeight w:val="406"/>
        </w:trPr>
        <w:tc>
          <w:tcPr>
            <w:tcW w:w="459"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xml:space="preserve">b. </w:t>
            </w:r>
          </w:p>
        </w:tc>
        <w:tc>
          <w:tcPr>
            <w:tcW w:w="3575"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Have you made any errors at work due to lack of sleep?</w:t>
            </w:r>
          </w:p>
        </w:tc>
        <w:tc>
          <w:tcPr>
            <w:tcW w:w="1072"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1150"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1554"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986"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985" w:type="dxa"/>
            <w:vAlign w:val="center"/>
          </w:tcPr>
          <w:p w:rsidR="00C127DF" w:rsidRDefault="003E1F2C">
            <w:pPr>
              <w:rPr>
                <w:rFonts w:ascii="Times New Roman" w:hAnsi="Times New Roman"/>
                <w:sz w:val="24"/>
                <w:szCs w:val="24"/>
              </w:rPr>
            </w:pPr>
            <w:r>
              <w:rPr>
                <w:rFonts w:ascii="Times New Roman" w:hAnsi="Times New Roman"/>
                <w:sz w:val="24"/>
                <w:szCs w:val="24"/>
              </w:rPr>
              <w:t>[  ]</w:t>
            </w:r>
          </w:p>
        </w:tc>
      </w:tr>
      <w:tr w:rsidR="00C127DF">
        <w:trPr>
          <w:trHeight w:val="530"/>
        </w:trPr>
        <w:tc>
          <w:tcPr>
            <w:tcW w:w="459"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xml:space="preserve">c. </w:t>
            </w:r>
          </w:p>
        </w:tc>
        <w:tc>
          <w:tcPr>
            <w:tcW w:w="3575"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How often do you feel less productive at work because of poor sleep?</w:t>
            </w:r>
          </w:p>
        </w:tc>
        <w:tc>
          <w:tcPr>
            <w:tcW w:w="1072"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1150"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1554"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986"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985" w:type="dxa"/>
            <w:vAlign w:val="center"/>
          </w:tcPr>
          <w:p w:rsidR="00C127DF" w:rsidRDefault="003E1F2C">
            <w:pPr>
              <w:rPr>
                <w:rFonts w:ascii="Times New Roman" w:hAnsi="Times New Roman"/>
                <w:sz w:val="24"/>
                <w:szCs w:val="24"/>
              </w:rPr>
            </w:pPr>
            <w:r>
              <w:rPr>
                <w:rFonts w:ascii="Times New Roman" w:hAnsi="Times New Roman"/>
                <w:sz w:val="24"/>
                <w:szCs w:val="24"/>
              </w:rPr>
              <w:t>[  ]</w:t>
            </w:r>
          </w:p>
        </w:tc>
      </w:tr>
      <w:tr w:rsidR="00C127DF">
        <w:trPr>
          <w:trHeight w:val="530"/>
        </w:trPr>
        <w:tc>
          <w:tcPr>
            <w:tcW w:w="459"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xml:space="preserve">d. </w:t>
            </w:r>
          </w:p>
        </w:tc>
        <w:tc>
          <w:tcPr>
            <w:tcW w:w="3575"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xml:space="preserve">How often do you experience conflicts with colleagues or </w:t>
            </w:r>
            <w:r>
              <w:rPr>
                <w:rFonts w:ascii="Times New Roman" w:hAnsi="Times New Roman"/>
                <w:sz w:val="24"/>
                <w:szCs w:val="24"/>
              </w:rPr>
              <w:t>supervisors due to irritability or moodiness from poor sleep?</w:t>
            </w:r>
          </w:p>
        </w:tc>
        <w:tc>
          <w:tcPr>
            <w:tcW w:w="1072"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1150"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1554"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986" w:type="dxa"/>
            <w:tcMar>
              <w:top w:w="0" w:type="dxa"/>
              <w:left w:w="108" w:type="dxa"/>
              <w:bottom w:w="0" w:type="dxa"/>
              <w:right w:w="108" w:type="dxa"/>
            </w:tcMar>
            <w:vAlign w:val="center"/>
          </w:tcPr>
          <w:p w:rsidR="00C127DF" w:rsidRDefault="003E1F2C">
            <w:pPr>
              <w:rPr>
                <w:rFonts w:ascii="Times New Roman" w:hAnsi="Times New Roman"/>
                <w:sz w:val="24"/>
                <w:szCs w:val="24"/>
              </w:rPr>
            </w:pPr>
            <w:r>
              <w:rPr>
                <w:rFonts w:ascii="Times New Roman" w:hAnsi="Times New Roman"/>
                <w:sz w:val="24"/>
                <w:szCs w:val="24"/>
              </w:rPr>
              <w:t>[  ]</w:t>
            </w:r>
          </w:p>
        </w:tc>
        <w:tc>
          <w:tcPr>
            <w:tcW w:w="985" w:type="dxa"/>
            <w:vAlign w:val="center"/>
          </w:tcPr>
          <w:p w:rsidR="00C127DF" w:rsidRDefault="003E1F2C">
            <w:pPr>
              <w:rPr>
                <w:rFonts w:ascii="Times New Roman" w:hAnsi="Times New Roman"/>
                <w:sz w:val="24"/>
                <w:szCs w:val="24"/>
              </w:rPr>
            </w:pPr>
            <w:r>
              <w:rPr>
                <w:rFonts w:ascii="Times New Roman" w:hAnsi="Times New Roman"/>
                <w:sz w:val="24"/>
                <w:szCs w:val="24"/>
              </w:rPr>
              <w:t>[  ]</w:t>
            </w:r>
          </w:p>
        </w:tc>
      </w:tr>
    </w:tbl>
    <w:p w:rsidR="00C127DF" w:rsidRDefault="00C127DF">
      <w:pPr>
        <w:spacing w:line="240" w:lineRule="auto"/>
        <w:jc w:val="both"/>
        <w:rPr>
          <w:rFonts w:ascii="Times New Roman" w:hAnsi="Times New Roman"/>
          <w:b/>
          <w:bCs/>
          <w:sz w:val="24"/>
          <w:szCs w:val="24"/>
        </w:rPr>
      </w:pPr>
    </w:p>
    <w:p w:rsidR="00C127DF" w:rsidRDefault="003E1F2C">
      <w:pPr>
        <w:spacing w:line="240" w:lineRule="auto"/>
        <w:jc w:val="both"/>
        <w:rPr>
          <w:rFonts w:ascii="Times New Roman" w:hAnsi="Times New Roman"/>
          <w:sz w:val="24"/>
          <w:szCs w:val="24"/>
        </w:rPr>
      </w:pPr>
      <w:r>
        <w:rPr>
          <w:rFonts w:ascii="Times New Roman" w:hAnsi="Times New Roman"/>
          <w:b/>
          <w:bCs/>
          <w:sz w:val="24"/>
          <w:szCs w:val="24"/>
        </w:rPr>
        <w:t xml:space="preserve">SECTION D: FACTORS CONTRIBUTING TO POOR SLEEP QUALITY </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Which of the following factors do you believe contribute to your poor sleep quality? (Select all that apply)</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}Work schedule</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}Work environment (e.g., noise, lighting)</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}Family responsibilities</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}Stress</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}Personal health issues</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  }Lifestyle habits (e.g., caffeine, alcohol consumption)</w:t>
      </w:r>
    </w:p>
    <w:p w:rsidR="00C127DF" w:rsidRDefault="003E1F2C">
      <w:pPr>
        <w:spacing w:line="240" w:lineRule="auto"/>
        <w:jc w:val="both"/>
        <w:rPr>
          <w:rFonts w:ascii="Times New Roman" w:hAnsi="Times New Roman"/>
          <w:sz w:val="24"/>
          <w:szCs w:val="24"/>
        </w:rPr>
      </w:pPr>
      <w:r>
        <w:rPr>
          <w:rFonts w:ascii="Times New Roman" w:hAnsi="Times New Roman"/>
          <w:sz w:val="24"/>
          <w:szCs w:val="24"/>
        </w:rPr>
        <w:t>Other (Please specify): ______</w:t>
      </w:r>
    </w:p>
    <w:p w:rsidR="00C127DF" w:rsidRDefault="00C127DF">
      <w:pPr>
        <w:spacing w:line="240" w:lineRule="auto"/>
        <w:jc w:val="both"/>
        <w:rPr>
          <w:rFonts w:ascii="Times New Roman" w:hAnsi="Times New Roman"/>
          <w:sz w:val="24"/>
          <w:szCs w:val="24"/>
        </w:rPr>
      </w:pPr>
    </w:p>
    <w:p w:rsidR="00C127DF" w:rsidRDefault="003E1F2C">
      <w:pPr>
        <w:spacing w:line="240" w:lineRule="auto"/>
        <w:jc w:val="both"/>
        <w:rPr>
          <w:rFonts w:ascii="Times New Roman" w:hAnsi="Times New Roman"/>
          <w:b/>
          <w:bCs/>
          <w:sz w:val="24"/>
          <w:szCs w:val="24"/>
        </w:rPr>
      </w:pPr>
      <w:r>
        <w:rPr>
          <w:rFonts w:ascii="Times New Roman" w:hAnsi="Times New Roman"/>
          <w:i/>
          <w:iCs/>
          <w:sz w:val="24"/>
          <w:szCs w:val="24"/>
        </w:rPr>
        <w:t xml:space="preserve">Thank you for taking the time to </w:t>
      </w:r>
      <w:r>
        <w:rPr>
          <w:rFonts w:ascii="Times New Roman" w:hAnsi="Times New Roman"/>
          <w:i/>
          <w:iCs/>
          <w:sz w:val="24"/>
          <w:szCs w:val="24"/>
        </w:rPr>
        <w:t>complete this questionnaire. Your responses are valuable and will contribute to a better understanding and improvement of sleep quality among Shift workers in healthcare facilities in Karu Local Government Area.</w:t>
      </w:r>
    </w:p>
    <w:p w:rsidR="00C127DF" w:rsidRDefault="00C127DF">
      <w:pPr>
        <w:spacing w:line="360" w:lineRule="auto"/>
        <w:jc w:val="both"/>
        <w:rPr>
          <w:rFonts w:ascii="Times New Roman" w:hAnsi="Times New Roman"/>
          <w:b/>
          <w:bCs/>
          <w:sz w:val="24"/>
          <w:szCs w:val="24"/>
        </w:rPr>
      </w:pPr>
    </w:p>
    <w:sectPr w:rsidR="00C127D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F2C" w:rsidRDefault="003E1F2C">
      <w:pPr>
        <w:spacing w:after="0" w:line="240" w:lineRule="auto"/>
      </w:pPr>
      <w:r>
        <w:separator/>
      </w:r>
    </w:p>
  </w:endnote>
  <w:endnote w:type="continuationSeparator" w:id="0">
    <w:p w:rsidR="003E1F2C" w:rsidRDefault="003E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7DF" w:rsidRDefault="003E1F2C">
    <w:pPr>
      <w:pStyle w:val="Footer"/>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sidR="000E3285">
      <w:rPr>
        <w:noProof/>
        <w:sz w:val="24"/>
        <w:szCs w:val="24"/>
      </w:rPr>
      <w:t>16</w:t>
    </w:r>
    <w:r>
      <w:rPr>
        <w:noProof/>
        <w:sz w:val="24"/>
        <w:szCs w:val="24"/>
      </w:rPr>
      <w:fldChar w:fldCharType="end"/>
    </w:r>
  </w:p>
  <w:p w:rsidR="00C127DF" w:rsidRDefault="00C127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F2C" w:rsidRDefault="003E1F2C">
      <w:pPr>
        <w:spacing w:after="0" w:line="240" w:lineRule="auto"/>
      </w:pPr>
      <w:r>
        <w:separator/>
      </w:r>
    </w:p>
  </w:footnote>
  <w:footnote w:type="continuationSeparator" w:id="0">
    <w:p w:rsidR="003E1F2C" w:rsidRDefault="003E1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7DF" w:rsidRDefault="00C127DF">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3" w15:restartNumberingAfterBreak="0">
    <w:nsid w:val="00000003"/>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0000004"/>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15:restartNumberingAfterBreak="0">
    <w:nsid w:val="00000005"/>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15:restartNumberingAfterBreak="0">
    <w:nsid w:val="00000006"/>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15:restartNumberingAfterBreak="0">
    <w:nsid w:val="0000000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15:restartNumberingAfterBreak="0">
    <w:nsid w:val="0000000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15:restartNumberingAfterBreak="0">
    <w:nsid w:val="00000009"/>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0"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6BDC5DAE"/>
    <w:lvl w:ilvl="0" w:tplc="0409001B">
      <w:start w:val="1"/>
      <w:numFmt w:val="lowerRoman"/>
      <w:lvlText w:val="%1."/>
      <w:lvlJc w:val="righ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7" w15:restartNumberingAfterBreak="0">
    <w:nsid w:val="00000011"/>
    <w:multiLevelType w:val="hybridMultilevel"/>
    <w:tmpl w:val="70060856"/>
    <w:lvl w:ilvl="0" w:tplc="0409001B">
      <w:start w:val="1"/>
      <w:numFmt w:val="lowerRoman"/>
      <w:lvlText w:val="%1."/>
      <w:lvlJc w:val="righ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8" w15:restartNumberingAfterBreak="0">
    <w:nsid w:val="00000012"/>
    <w:multiLevelType w:val="hybridMultilevel"/>
    <w:tmpl w:val="74763436"/>
    <w:lvl w:ilvl="0" w:tplc="4C9C75CE">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18"/>
  </w:num>
  <w:num w:numId="2">
    <w:abstractNumId w:val="2"/>
  </w:num>
  <w:num w:numId="3">
    <w:abstractNumId w:val="0"/>
  </w:num>
  <w:num w:numId="4">
    <w:abstractNumId w:val="1"/>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7DF"/>
    <w:rsid w:val="000E3285"/>
    <w:rsid w:val="003E1F2C"/>
    <w:rsid w:val="00C12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826A8E"/>
  <w15:docId w15:val="{B8976506-EB35-41BC-B9FD-48DF86FA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qFormat/>
    <w:pPr>
      <w:spacing w:after="160" w:line="480" w:lineRule="auto"/>
      <w:jc w:val="center"/>
      <w:outlineLvl w:val="0"/>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Footer">
    <w:name w:val="footer"/>
    <w:basedOn w:val="Normal"/>
    <w:link w:val="FooterChar"/>
    <w:uiPriority w:val="99"/>
    <w:pPr>
      <w:tabs>
        <w:tab w:val="center" w:pos="4500"/>
        <w:tab w:val="right" w:pos="9020"/>
      </w:tabs>
      <w:spacing w:after="0" w:line="240" w:lineRule="auto"/>
    </w:pPr>
    <w:rPr>
      <w:rFonts w:ascii="Times New Roman" w:hAnsi="Times New Roman"/>
      <w:sz w:val="21"/>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qFormat/>
    <w:rPr>
      <w:rFonts w:ascii="Times New Roman" w:eastAsia="SimSun" w:hAnsi="Times New Roman" w:cs="Times New Roman"/>
      <w:color w:val="0000FF"/>
      <w:sz w:val="21"/>
      <w:u w:val="single"/>
    </w:rPr>
  </w:style>
  <w:style w:type="character" w:styleId="LineNumber">
    <w:name w:val="line number"/>
    <w:basedOn w:val="DefaultParagraphFont"/>
    <w:uiPriority w:val="99"/>
  </w:style>
  <w:style w:type="character" w:customStyle="1" w:styleId="FooterChar">
    <w:name w:val="Footer Char"/>
    <w:link w:val="Footer"/>
    <w:uiPriority w:val="99"/>
    <w:rPr>
      <w:rFonts w:ascii="Times New Roman" w:hAnsi="Times New Roman"/>
      <w:sz w:val="21"/>
      <w:szCs w:val="22"/>
      <w:lang w:eastAsia="zh-C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hebechris65@gmail.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AA35B-3784-4439-8B0A-AD62DA0EC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25</Pages>
  <Words>5491</Words>
  <Characters>31305</Characters>
  <Application>Microsoft Office Word</Application>
  <DocSecurity>0</DocSecurity>
  <Lines>260</Lines>
  <Paragraphs>73</Paragraphs>
  <ScaleCrop>false</ScaleCrop>
  <Company/>
  <LinksUpToDate>false</LinksUpToDate>
  <CharactersWithSpaces>36723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KG7h</dc:creator>
  <cp:lastModifiedBy>User</cp:lastModifiedBy>
  <cp:revision>2</cp:revision>
  <cp:lastPrinted>2024-07-25T12:41:00Z</cp:lastPrinted>
  <dcterms:created xsi:type="dcterms:W3CDTF">2024-05-22T15:32:00Z</dcterms:created>
  <dcterms:modified xsi:type="dcterms:W3CDTF">2024-10-12T18:32:00Z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aa090930b0c546288f0b110c1102db93</vt:lpwstr>
  </property>
</Properties>
</file>